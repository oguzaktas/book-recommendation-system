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A39" w:rsidRDefault="001C2FF6" w:rsidP="00EE0465">
      <w:pPr>
        <w:jc w:val="center"/>
      </w:pPr>
      <w:r>
        <w:rPr>
          <w:noProof/>
          <w:lang w:val="en-US" w:eastAsia="en-US"/>
        </w:rPr>
        <w:drawing>
          <wp:inline distT="0" distB="0" distL="0" distR="0">
            <wp:extent cx="25146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jpg"/>
                    <pic:cNvPicPr/>
                  </pic:nvPicPr>
                  <pic:blipFill>
                    <a:blip r:embed="rId8">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rsidR="00496739" w:rsidRDefault="00496739" w:rsidP="00EE0465">
      <w:pPr>
        <w:jc w:val="center"/>
        <w:rPr>
          <w:rFonts w:ascii="Arial" w:hAnsi="Arial" w:cs="Arial"/>
          <w:sz w:val="24"/>
          <w:szCs w:val="24"/>
        </w:rPr>
      </w:pPr>
    </w:p>
    <w:p w:rsidR="00365910" w:rsidRPr="00C650C3" w:rsidRDefault="00365910" w:rsidP="00EE0465">
      <w:pPr>
        <w:jc w:val="center"/>
        <w:rPr>
          <w:rFonts w:ascii="Arial" w:hAnsi="Arial" w:cs="Arial"/>
          <w:sz w:val="24"/>
          <w:szCs w:val="24"/>
        </w:rPr>
      </w:pPr>
    </w:p>
    <w:p w:rsidR="00496739" w:rsidRPr="00EE0465" w:rsidRDefault="00496739" w:rsidP="00EE0465">
      <w:pPr>
        <w:jc w:val="center"/>
        <w:rPr>
          <w:rFonts w:ascii="Arial" w:hAnsi="Arial" w:cs="Arial"/>
          <w:sz w:val="24"/>
          <w:szCs w:val="24"/>
        </w:rPr>
      </w:pPr>
    </w:p>
    <w:p w:rsidR="000740C7" w:rsidRDefault="000740C7" w:rsidP="00EE0465">
      <w:pPr>
        <w:jc w:val="center"/>
        <w:rPr>
          <w:rFonts w:ascii="Arial" w:hAnsi="Arial" w:cs="Arial"/>
          <w:sz w:val="24"/>
          <w:szCs w:val="24"/>
        </w:rPr>
      </w:pPr>
    </w:p>
    <w:p w:rsidR="000740C7" w:rsidRPr="001C2FF6" w:rsidRDefault="000740C7" w:rsidP="00EE0465">
      <w:pPr>
        <w:jc w:val="center"/>
        <w:rPr>
          <w:rFonts w:ascii="Arial" w:hAnsi="Arial" w:cs="Arial"/>
          <w:sz w:val="24"/>
          <w:szCs w:val="24"/>
        </w:rPr>
      </w:pPr>
    </w:p>
    <w:p w:rsidR="00496739" w:rsidRPr="001F7627" w:rsidRDefault="00496739" w:rsidP="00EE0465">
      <w:pPr>
        <w:jc w:val="center"/>
        <w:rPr>
          <w:rFonts w:ascii="Arial" w:hAnsi="Arial" w:cs="Arial"/>
          <w:b/>
          <w:sz w:val="32"/>
          <w:szCs w:val="32"/>
        </w:rPr>
      </w:pPr>
      <w:r w:rsidRPr="001F7627">
        <w:rPr>
          <w:rFonts w:ascii="Arial" w:hAnsi="Arial" w:cs="Arial"/>
          <w:b/>
          <w:sz w:val="32"/>
          <w:szCs w:val="32"/>
        </w:rPr>
        <w:t>KOCAELİ ÜNİVERSİTESİ</w:t>
      </w:r>
    </w:p>
    <w:p w:rsidR="00496739" w:rsidRPr="001F7627" w:rsidRDefault="00496739" w:rsidP="00EE0465">
      <w:pPr>
        <w:jc w:val="center"/>
        <w:rPr>
          <w:rFonts w:ascii="Arial" w:hAnsi="Arial" w:cs="Arial"/>
          <w:b/>
          <w:sz w:val="32"/>
          <w:szCs w:val="32"/>
        </w:rPr>
      </w:pPr>
      <w:r w:rsidRPr="001F7627">
        <w:rPr>
          <w:rFonts w:ascii="Arial" w:hAnsi="Arial" w:cs="Arial"/>
          <w:b/>
          <w:sz w:val="32"/>
          <w:szCs w:val="32"/>
        </w:rPr>
        <w:t>MÜHENDİSLİK FAKÜLTESİ</w:t>
      </w:r>
    </w:p>
    <w:p w:rsidR="00496739" w:rsidRPr="001F7627" w:rsidRDefault="00496739" w:rsidP="00EE0465">
      <w:pPr>
        <w:jc w:val="center"/>
        <w:rPr>
          <w:rFonts w:ascii="Arial" w:hAnsi="Arial" w:cs="Arial"/>
          <w:b/>
          <w:sz w:val="32"/>
          <w:szCs w:val="32"/>
        </w:rPr>
      </w:pPr>
      <w:r w:rsidRPr="001F7627">
        <w:rPr>
          <w:rFonts w:ascii="Arial" w:hAnsi="Arial" w:cs="Arial"/>
          <w:b/>
          <w:sz w:val="32"/>
          <w:szCs w:val="32"/>
        </w:rPr>
        <w:t>BİLGİSAYAR MÜHENDİSLİĞİ</w:t>
      </w:r>
      <w:r w:rsidR="00423B46">
        <w:rPr>
          <w:rFonts w:ascii="Arial" w:hAnsi="Arial" w:cs="Arial"/>
          <w:b/>
          <w:sz w:val="32"/>
          <w:szCs w:val="32"/>
        </w:rPr>
        <w:t xml:space="preserve"> BÖLÜMÜ</w:t>
      </w:r>
    </w:p>
    <w:p w:rsidR="00496739" w:rsidRPr="003C3D18" w:rsidRDefault="00697C1D" w:rsidP="00EE0465">
      <w:pPr>
        <w:tabs>
          <w:tab w:val="center" w:pos="4819"/>
          <w:tab w:val="left" w:pos="6870"/>
        </w:tabs>
        <w:jc w:val="center"/>
        <w:rPr>
          <w:rFonts w:ascii="Arial" w:hAnsi="Arial" w:cs="Arial"/>
          <w:b/>
          <w:sz w:val="32"/>
          <w:szCs w:val="32"/>
        </w:rPr>
      </w:pPr>
      <w:r>
        <w:rPr>
          <w:rFonts w:ascii="Arial" w:hAnsi="Arial" w:cs="Arial"/>
          <w:b/>
          <w:sz w:val="32"/>
          <w:szCs w:val="32"/>
        </w:rPr>
        <w:t>2018</w:t>
      </w:r>
    </w:p>
    <w:p w:rsidR="00496739" w:rsidRPr="00EE0465" w:rsidRDefault="00496739" w:rsidP="00EE0465">
      <w:pPr>
        <w:jc w:val="center"/>
        <w:rPr>
          <w:rFonts w:ascii="Arial" w:hAnsi="Arial" w:cs="Arial"/>
          <w:sz w:val="24"/>
          <w:szCs w:val="24"/>
        </w:rPr>
      </w:pPr>
    </w:p>
    <w:p w:rsidR="00496739" w:rsidRPr="00EE0465" w:rsidRDefault="00496739" w:rsidP="00EE0465">
      <w:pPr>
        <w:jc w:val="center"/>
        <w:rPr>
          <w:rFonts w:ascii="Arial" w:hAnsi="Arial" w:cs="Arial"/>
          <w:sz w:val="24"/>
          <w:szCs w:val="24"/>
        </w:rPr>
      </w:pPr>
    </w:p>
    <w:p w:rsidR="00496739" w:rsidRPr="001C2FF6" w:rsidRDefault="00496739" w:rsidP="00EE0465">
      <w:pPr>
        <w:jc w:val="center"/>
        <w:rPr>
          <w:rFonts w:ascii="Arial" w:hAnsi="Arial" w:cs="Arial"/>
          <w:sz w:val="24"/>
          <w:szCs w:val="24"/>
        </w:rPr>
      </w:pPr>
    </w:p>
    <w:p w:rsidR="00697C1D" w:rsidRDefault="00697C1D" w:rsidP="00697C1D">
      <w:pPr>
        <w:jc w:val="center"/>
      </w:pPr>
      <w:r>
        <w:rPr>
          <w:rFonts w:ascii="Arial" w:hAnsi="Arial" w:cs="Arial"/>
          <w:b/>
          <w:sz w:val="32"/>
          <w:szCs w:val="32"/>
        </w:rPr>
        <w:t>YAZILIM LABORATUVARI I (BLM307)</w:t>
      </w:r>
    </w:p>
    <w:p w:rsidR="00697C1D" w:rsidRDefault="00697C1D" w:rsidP="00697C1D">
      <w:pPr>
        <w:jc w:val="center"/>
      </w:pPr>
      <w:r>
        <w:rPr>
          <w:rFonts w:ascii="Arial" w:hAnsi="Arial" w:cs="Arial"/>
          <w:b/>
          <w:sz w:val="32"/>
          <w:szCs w:val="32"/>
        </w:rPr>
        <w:t>PROJE 1 RAPORU</w:t>
      </w:r>
    </w:p>
    <w:p w:rsidR="00496739" w:rsidRPr="001C2FF6" w:rsidRDefault="00496739" w:rsidP="00EE0465">
      <w:pPr>
        <w:jc w:val="center"/>
        <w:rPr>
          <w:rFonts w:ascii="Arial" w:hAnsi="Arial" w:cs="Arial"/>
          <w:sz w:val="24"/>
          <w:szCs w:val="24"/>
        </w:rPr>
      </w:pPr>
    </w:p>
    <w:p w:rsidR="00496739" w:rsidRPr="001C2FF6" w:rsidRDefault="00496739" w:rsidP="00EE0465">
      <w:pPr>
        <w:jc w:val="center"/>
        <w:rPr>
          <w:rFonts w:ascii="Arial" w:hAnsi="Arial" w:cs="Arial"/>
          <w:sz w:val="24"/>
          <w:szCs w:val="24"/>
        </w:rPr>
      </w:pPr>
    </w:p>
    <w:p w:rsidR="00496739" w:rsidRPr="001C2FF6" w:rsidRDefault="00496739" w:rsidP="00EE0465">
      <w:pPr>
        <w:jc w:val="center"/>
        <w:rPr>
          <w:rFonts w:ascii="Arial" w:hAnsi="Arial" w:cs="Arial"/>
          <w:sz w:val="24"/>
          <w:szCs w:val="24"/>
        </w:rPr>
      </w:pPr>
    </w:p>
    <w:p w:rsidR="00496739" w:rsidRDefault="00697C1D" w:rsidP="00EE0465">
      <w:pPr>
        <w:jc w:val="center"/>
        <w:rPr>
          <w:rFonts w:ascii="Arial" w:hAnsi="Arial" w:cs="Arial"/>
          <w:b/>
          <w:sz w:val="32"/>
          <w:szCs w:val="32"/>
        </w:rPr>
      </w:pPr>
      <w:r>
        <w:rPr>
          <w:rFonts w:ascii="Arial" w:hAnsi="Arial" w:cs="Arial"/>
          <w:b/>
          <w:sz w:val="32"/>
          <w:szCs w:val="32"/>
        </w:rPr>
        <w:t>KİTAP OKUMA VE ÖNERİ SİSTEMİ</w:t>
      </w:r>
    </w:p>
    <w:p w:rsidR="008907D1" w:rsidRPr="001C2FF6" w:rsidRDefault="008907D1" w:rsidP="00EE0465">
      <w:pPr>
        <w:jc w:val="center"/>
        <w:rPr>
          <w:rFonts w:ascii="Arial" w:hAnsi="Arial" w:cs="Arial"/>
          <w:sz w:val="24"/>
          <w:szCs w:val="24"/>
        </w:rPr>
      </w:pPr>
    </w:p>
    <w:p w:rsidR="00C64D3D" w:rsidRPr="001C2FF6" w:rsidRDefault="00C64D3D" w:rsidP="00EE0465">
      <w:pPr>
        <w:jc w:val="center"/>
        <w:rPr>
          <w:rFonts w:ascii="Arial" w:hAnsi="Arial" w:cs="Arial"/>
          <w:sz w:val="24"/>
          <w:szCs w:val="24"/>
        </w:rPr>
      </w:pPr>
    </w:p>
    <w:p w:rsidR="001C2FF6" w:rsidRPr="001C2FF6" w:rsidRDefault="001C2FF6" w:rsidP="00EE0465">
      <w:pPr>
        <w:jc w:val="center"/>
        <w:rPr>
          <w:rFonts w:ascii="Arial" w:hAnsi="Arial" w:cs="Arial"/>
          <w:sz w:val="24"/>
          <w:szCs w:val="24"/>
        </w:rPr>
      </w:pPr>
    </w:p>
    <w:p w:rsidR="00C64D3D" w:rsidRDefault="00C64D3D" w:rsidP="00EE0465">
      <w:pPr>
        <w:jc w:val="center"/>
        <w:rPr>
          <w:rFonts w:ascii="Arial" w:hAnsi="Arial" w:cs="Arial"/>
          <w:sz w:val="32"/>
          <w:szCs w:val="32"/>
        </w:rPr>
      </w:pPr>
      <w:r>
        <w:rPr>
          <w:rFonts w:ascii="Arial" w:hAnsi="Arial" w:cs="Arial"/>
          <w:sz w:val="32"/>
          <w:szCs w:val="32"/>
        </w:rPr>
        <w:t>MEHMET OĞUZ AKTAŞ</w:t>
      </w:r>
    </w:p>
    <w:p w:rsidR="00C64D3D" w:rsidRDefault="00C64D3D" w:rsidP="00EE0465">
      <w:pPr>
        <w:jc w:val="center"/>
        <w:rPr>
          <w:rFonts w:ascii="Arial" w:hAnsi="Arial" w:cs="Arial"/>
          <w:sz w:val="32"/>
          <w:szCs w:val="32"/>
        </w:rPr>
      </w:pPr>
      <w:r>
        <w:rPr>
          <w:rFonts w:ascii="Arial" w:hAnsi="Arial" w:cs="Arial"/>
          <w:sz w:val="32"/>
          <w:szCs w:val="32"/>
        </w:rPr>
        <w:t>150201170</w:t>
      </w:r>
    </w:p>
    <w:p w:rsidR="00C64D3D" w:rsidRPr="00EE0465" w:rsidRDefault="00C64D3D" w:rsidP="00EE0465">
      <w:pPr>
        <w:pStyle w:val="Affiliation"/>
        <w:rPr>
          <w:rFonts w:eastAsia="Times New Roman"/>
          <w:color w:val="0000FF"/>
          <w:sz w:val="25"/>
          <w:szCs w:val="25"/>
          <w:u w:val="single"/>
        </w:rPr>
      </w:pPr>
      <w:r w:rsidRPr="00EE0465">
        <w:rPr>
          <w:rStyle w:val="Hyperlink"/>
          <w:rFonts w:eastAsia="Times New Roman"/>
          <w:sz w:val="25"/>
          <w:szCs w:val="25"/>
        </w:rPr>
        <w:t>oguzaktass@gmail.com</w:t>
      </w:r>
    </w:p>
    <w:p w:rsidR="00C64D3D" w:rsidRPr="001C2FF6" w:rsidRDefault="00C64D3D" w:rsidP="00EE0465">
      <w:pPr>
        <w:jc w:val="center"/>
        <w:rPr>
          <w:rFonts w:ascii="Arial" w:hAnsi="Arial" w:cs="Arial"/>
          <w:sz w:val="24"/>
          <w:szCs w:val="24"/>
        </w:rPr>
      </w:pPr>
    </w:p>
    <w:p w:rsidR="008907D1" w:rsidRPr="001C2FF6" w:rsidRDefault="008907D1" w:rsidP="00EE0465">
      <w:pPr>
        <w:jc w:val="center"/>
        <w:rPr>
          <w:rFonts w:ascii="Arial" w:hAnsi="Arial" w:cs="Arial"/>
          <w:sz w:val="24"/>
          <w:szCs w:val="24"/>
        </w:rPr>
      </w:pPr>
    </w:p>
    <w:p w:rsidR="00496739" w:rsidRDefault="00697C1D" w:rsidP="00EE0465">
      <w:pPr>
        <w:jc w:val="center"/>
        <w:rPr>
          <w:rFonts w:ascii="Arial" w:hAnsi="Arial" w:cs="Arial"/>
          <w:sz w:val="32"/>
          <w:szCs w:val="32"/>
        </w:rPr>
      </w:pPr>
      <w:r>
        <w:rPr>
          <w:rFonts w:ascii="Arial" w:hAnsi="Arial" w:cs="Arial"/>
          <w:sz w:val="32"/>
          <w:szCs w:val="32"/>
        </w:rPr>
        <w:t>EBUBA</w:t>
      </w:r>
      <w:r w:rsidR="00170632">
        <w:rPr>
          <w:rFonts w:ascii="Arial" w:hAnsi="Arial" w:cs="Arial"/>
          <w:sz w:val="32"/>
          <w:szCs w:val="32"/>
        </w:rPr>
        <w:t>KİR ŞİT</w:t>
      </w:r>
    </w:p>
    <w:p w:rsidR="00496739" w:rsidRDefault="00170632" w:rsidP="00EE0465">
      <w:pPr>
        <w:jc w:val="center"/>
        <w:rPr>
          <w:rFonts w:ascii="Arial" w:hAnsi="Arial" w:cs="Arial"/>
          <w:sz w:val="32"/>
          <w:szCs w:val="32"/>
        </w:rPr>
      </w:pPr>
      <w:r>
        <w:rPr>
          <w:rFonts w:ascii="Arial" w:hAnsi="Arial" w:cs="Arial"/>
          <w:sz w:val="32"/>
          <w:szCs w:val="32"/>
        </w:rPr>
        <w:t>150201245</w:t>
      </w:r>
    </w:p>
    <w:p w:rsidR="0061614F" w:rsidRDefault="005D7518" w:rsidP="00EE0465">
      <w:pPr>
        <w:pStyle w:val="Affiliation"/>
        <w:rPr>
          <w:rStyle w:val="Hyperlink"/>
          <w:rFonts w:eastAsia="Times New Roman"/>
          <w:sz w:val="25"/>
          <w:szCs w:val="25"/>
        </w:rPr>
      </w:pPr>
      <w:hyperlink r:id="rId9" w:history="1">
        <w:r w:rsidR="00693B75" w:rsidRPr="00EE0465">
          <w:rPr>
            <w:rStyle w:val="Hyperlink"/>
            <w:rFonts w:eastAsia="Times New Roman"/>
            <w:sz w:val="25"/>
            <w:szCs w:val="25"/>
          </w:rPr>
          <w:t>sitebubekir@gmail.com</w:t>
        </w:r>
      </w:hyperlink>
    </w:p>
    <w:p w:rsidR="00365910" w:rsidRPr="0061614F" w:rsidRDefault="00365910" w:rsidP="00EE0465">
      <w:pPr>
        <w:pStyle w:val="Affiliation"/>
        <w:rPr>
          <w:rStyle w:val="Hyperlink"/>
          <w:rFonts w:ascii="Arial" w:eastAsia="Times New Roman" w:hAnsi="Arial" w:cs="Arial"/>
          <w:u w:val="none"/>
        </w:rPr>
      </w:pPr>
    </w:p>
    <w:p w:rsidR="0061614F" w:rsidRPr="0061614F" w:rsidRDefault="0061614F" w:rsidP="00EE0465">
      <w:pPr>
        <w:pStyle w:val="Affiliation"/>
        <w:rPr>
          <w:rFonts w:ascii="Arial" w:eastAsia="Times New Roman" w:hAnsi="Arial" w:cs="Arial"/>
          <w:color w:val="0000FF"/>
        </w:rPr>
        <w:sectPr w:rsidR="0061614F" w:rsidRPr="0061614F">
          <w:footerReference w:type="default" r:id="rId10"/>
          <w:pgSz w:w="11906" w:h="16838"/>
          <w:pgMar w:top="1588" w:right="1134" w:bottom="1871" w:left="1134" w:header="720" w:footer="720" w:gutter="0"/>
          <w:cols w:space="720"/>
          <w:docGrid w:linePitch="360"/>
        </w:sectPr>
      </w:pPr>
    </w:p>
    <w:sdt>
      <w:sdtPr>
        <w:rPr>
          <w:rFonts w:ascii="Times New Roman" w:eastAsia="MS Mincho" w:hAnsi="Times New Roman" w:cs="Times New Roman"/>
          <w:color w:val="0000FF"/>
          <w:sz w:val="20"/>
          <w:szCs w:val="20"/>
          <w:u w:val="single"/>
          <w:lang w:val="tr-TR" w:eastAsia="zh-CN"/>
        </w:rPr>
        <w:id w:val="-1925244805"/>
        <w:docPartObj>
          <w:docPartGallery w:val="Table of Contents"/>
          <w:docPartUnique/>
        </w:docPartObj>
      </w:sdtPr>
      <w:sdtEndPr>
        <w:rPr>
          <w:color w:val="auto"/>
          <w:u w:val="none"/>
        </w:rPr>
      </w:sdtEndPr>
      <w:sdtContent>
        <w:p w:rsidR="008E7F88" w:rsidRDefault="008E7F88">
          <w:pPr>
            <w:pStyle w:val="TOCHeading"/>
            <w:rPr>
              <w:b/>
              <w:sz w:val="34"/>
              <w:szCs w:val="34"/>
            </w:rPr>
          </w:pPr>
          <w:r w:rsidRPr="008E7F88">
            <w:rPr>
              <w:b/>
              <w:sz w:val="34"/>
              <w:szCs w:val="34"/>
            </w:rPr>
            <w:t>İçindekiler</w:t>
          </w:r>
        </w:p>
        <w:p w:rsidR="008E7F88" w:rsidRPr="008E7F88" w:rsidRDefault="008E7F88" w:rsidP="008E7F88">
          <w:pPr>
            <w:rPr>
              <w:lang w:val="en-US" w:eastAsia="en-US"/>
            </w:rPr>
          </w:pPr>
        </w:p>
        <w:p w:rsidR="008E7F88" w:rsidRPr="008E7F88" w:rsidRDefault="008E7F88" w:rsidP="008E7F88">
          <w:pPr>
            <w:pStyle w:val="TOC1"/>
          </w:pPr>
          <w:r w:rsidRPr="008E7F88">
            <w:t>Problem Analizi ve Çözüm Algoritmasının Oluşturulması</w:t>
          </w:r>
          <w:r w:rsidR="00F65548">
            <w:t xml:space="preserve"> </w:t>
          </w:r>
          <w:r w:rsidRPr="008E7F88">
            <w:ptab w:relativeTo="margin" w:alignment="right" w:leader="dot"/>
          </w:r>
          <w:r w:rsidR="008443F9">
            <w:t>2</w:t>
          </w:r>
        </w:p>
        <w:p w:rsidR="008E7F88" w:rsidRDefault="008E7F88" w:rsidP="008E7F88">
          <w:pPr>
            <w:pStyle w:val="TOC1"/>
          </w:pPr>
          <w:r>
            <w:t>Yazılım Mimarisi</w:t>
          </w:r>
          <w:r w:rsidR="00650B71">
            <w:t xml:space="preserve"> </w:t>
          </w:r>
          <w:r>
            <w:ptab w:relativeTo="margin" w:alignment="right" w:leader="dot"/>
          </w:r>
          <w:r w:rsidR="00734B99">
            <w:t>6</w:t>
          </w:r>
        </w:p>
        <w:p w:rsidR="00A26A98" w:rsidRDefault="00B07108" w:rsidP="008E7F88">
          <w:pPr>
            <w:pStyle w:val="TOC1"/>
          </w:pPr>
          <w:r>
            <w:t>Akış Şeması</w:t>
          </w:r>
          <w:r w:rsidR="004450BD">
            <w:t xml:space="preserve"> </w:t>
          </w:r>
          <w:r>
            <w:ptab w:relativeTo="margin" w:alignment="right" w:leader="dot"/>
          </w:r>
          <w:r w:rsidR="00DA0282">
            <w:t>7</w:t>
          </w:r>
        </w:p>
        <w:p w:rsidR="008E7F88" w:rsidRDefault="008E7F88" w:rsidP="008E7F88">
          <w:pPr>
            <w:pStyle w:val="TOC1"/>
          </w:pPr>
          <w:r>
            <w:t>Yazılımın Çalıştırılması ve Özellikler</w:t>
          </w:r>
          <w:r w:rsidR="00650B71">
            <w:t xml:space="preserve"> </w:t>
          </w:r>
          <w:r>
            <w:ptab w:relativeTo="margin" w:alignment="right" w:leader="dot"/>
          </w:r>
          <w:r w:rsidR="00CC6B84">
            <w:t>7</w:t>
          </w:r>
        </w:p>
        <w:p w:rsidR="00E4235C" w:rsidRDefault="008E7F88" w:rsidP="00E4235C">
          <w:pPr>
            <w:pStyle w:val="TOC1"/>
          </w:pPr>
          <w:r>
            <w:t>Kaynakça</w:t>
          </w:r>
          <w:r w:rsidR="00F65548">
            <w:t xml:space="preserve"> </w:t>
          </w:r>
          <w:r>
            <w:ptab w:relativeTo="margin" w:alignment="right" w:leader="dot"/>
          </w:r>
          <w:r w:rsidR="00054C3C">
            <w:t>7</w:t>
          </w:r>
          <w:bookmarkStart w:id="0" w:name="_GoBack"/>
          <w:bookmarkEnd w:id="0"/>
        </w:p>
        <w:p w:rsidR="008E7F88" w:rsidRPr="003C3D18" w:rsidRDefault="005D7518" w:rsidP="003C3D18">
          <w:pPr>
            <w:rPr>
              <w:lang w:val="en-US" w:eastAsia="en-US"/>
            </w:rPr>
          </w:pPr>
        </w:p>
      </w:sdtContent>
    </w:sdt>
    <w:p w:rsidR="00EE0465" w:rsidRPr="00607770" w:rsidRDefault="00EE0465" w:rsidP="00EE0465">
      <w:pPr>
        <w:rPr>
          <w:sz w:val="24"/>
          <w:szCs w:val="24"/>
          <w:lang w:val="en-US" w:eastAsia="en-US"/>
        </w:rPr>
      </w:pPr>
    </w:p>
    <w:p w:rsidR="00607770" w:rsidRDefault="00607770" w:rsidP="00607770">
      <w:pPr>
        <w:pStyle w:val="AbstractHeading"/>
        <w:jc w:val="both"/>
        <w:rPr>
          <w:sz w:val="32"/>
          <w:szCs w:val="32"/>
        </w:rPr>
      </w:pPr>
      <w:r>
        <w:rPr>
          <w:sz w:val="32"/>
          <w:szCs w:val="32"/>
        </w:rPr>
        <w:t xml:space="preserve">1 </w:t>
      </w:r>
      <w:r w:rsidRPr="005875AC">
        <w:rPr>
          <w:sz w:val="32"/>
          <w:szCs w:val="32"/>
        </w:rPr>
        <w:t>-</w:t>
      </w:r>
      <w:r>
        <w:rPr>
          <w:sz w:val="32"/>
          <w:szCs w:val="32"/>
        </w:rPr>
        <w:t xml:space="preserve"> Problem Analizi ve Çözüm Algoritmasının Oluşturulması</w:t>
      </w:r>
    </w:p>
    <w:p w:rsidR="00697C1D" w:rsidRDefault="00697C1D" w:rsidP="00EE0465">
      <w:pPr>
        <w:rPr>
          <w:rFonts w:eastAsia="Times New Roman"/>
          <w:sz w:val="24"/>
          <w:szCs w:val="24"/>
          <w:lang w:val="en-US" w:eastAsia="en-US"/>
        </w:rPr>
      </w:pPr>
      <w:r>
        <w:rPr>
          <w:rFonts w:eastAsia="Times New Roman"/>
          <w:sz w:val="24"/>
          <w:szCs w:val="24"/>
          <w:lang w:val="en-US" w:eastAsia="en-US"/>
        </w:rPr>
        <w:t xml:space="preserve">Bu projede, Book-Crossing datasetini kullanarak </w:t>
      </w:r>
      <w:r w:rsidR="00932067">
        <w:rPr>
          <w:rFonts w:eastAsia="Times New Roman"/>
          <w:sz w:val="24"/>
          <w:szCs w:val="24"/>
          <w:lang w:val="en-US" w:eastAsia="en-US"/>
        </w:rPr>
        <w:t>oluşturulan veritabanının, MySQL veritabanı yönetim sistemi ve Java kullanılarak collaborative filtering yöntemiyle öneri sisteminin yapılması, bir PDF okuma kütüphanesi kullanılarak program üzerinden sayfa sayfa PDF okuması yapılması, login ve istenen şartları sağlayan register bölümlerinin yazılması, login yaptıktan sonra açılan üyelik sayfasında istenen özelliklere göre veritabanı sorgularının çalıştırılarak sonuçların getirilmesi ve admin paneli tasarlanarak kayıt ekleme, silme, güncelleme, filtreleme gibi temel işlemlerin yapılması istenmektedir. Problemin çözümünü daha kolay yapabilmek için problemi şu şekilde alt parçalara ayırdık;</w:t>
      </w:r>
    </w:p>
    <w:p w:rsidR="00AE5147" w:rsidRDefault="00AE5147" w:rsidP="00EE0465">
      <w:pPr>
        <w:rPr>
          <w:rFonts w:eastAsia="Times New Roman"/>
          <w:sz w:val="24"/>
          <w:szCs w:val="24"/>
          <w:lang w:val="en-US" w:eastAsia="en-US"/>
        </w:rPr>
      </w:pPr>
    </w:p>
    <w:p w:rsidR="00AE5147" w:rsidRDefault="00AE5147" w:rsidP="00EE0465">
      <w:pPr>
        <w:rPr>
          <w:rFonts w:eastAsia="Times New Roman"/>
          <w:sz w:val="24"/>
          <w:szCs w:val="24"/>
          <w:lang w:val="en-US" w:eastAsia="en-US"/>
        </w:rPr>
      </w:pPr>
      <w:r>
        <w:rPr>
          <w:rFonts w:eastAsia="Times New Roman"/>
          <w:sz w:val="24"/>
          <w:szCs w:val="24"/>
          <w:lang w:val="en-US" w:eastAsia="en-US"/>
        </w:rPr>
        <w:t xml:space="preserve">1 - İstenen özelliklerde </w:t>
      </w:r>
      <w:r w:rsidR="00913B2C">
        <w:rPr>
          <w:rFonts w:eastAsia="Times New Roman"/>
          <w:sz w:val="24"/>
          <w:szCs w:val="24"/>
          <w:lang w:val="en-US" w:eastAsia="en-US"/>
        </w:rPr>
        <w:t>Book-Crossing datasetindeki tabloları ve BX-Admin tablosunu içeren veritabanının oluşturulması</w:t>
      </w:r>
    </w:p>
    <w:p w:rsidR="00AE5147" w:rsidRDefault="00AE5147" w:rsidP="00EE0465">
      <w:pPr>
        <w:rPr>
          <w:rFonts w:eastAsia="Times New Roman"/>
          <w:sz w:val="24"/>
          <w:szCs w:val="24"/>
          <w:lang w:val="en-US" w:eastAsia="en-US"/>
        </w:rPr>
      </w:pPr>
      <w:r>
        <w:rPr>
          <w:rFonts w:eastAsia="Times New Roman"/>
          <w:sz w:val="24"/>
          <w:szCs w:val="24"/>
          <w:lang w:val="en-US" w:eastAsia="en-US"/>
        </w:rPr>
        <w:t xml:space="preserve">2 - </w:t>
      </w:r>
      <w:r w:rsidR="00913B2C">
        <w:rPr>
          <w:rFonts w:eastAsia="Times New Roman"/>
          <w:sz w:val="24"/>
          <w:szCs w:val="24"/>
          <w:lang w:val="en-US" w:eastAsia="en-US"/>
        </w:rPr>
        <w:t>MySQL ile JDBC kullanımı bilgilerinin tekrar edilmesi</w:t>
      </w:r>
    </w:p>
    <w:p w:rsidR="008D6B07" w:rsidRDefault="00AE5147" w:rsidP="00EE0465">
      <w:pPr>
        <w:rPr>
          <w:rFonts w:eastAsia="Times New Roman"/>
          <w:sz w:val="24"/>
          <w:szCs w:val="24"/>
          <w:lang w:val="en-US" w:eastAsia="en-US"/>
        </w:rPr>
      </w:pPr>
      <w:r>
        <w:rPr>
          <w:rFonts w:eastAsia="Times New Roman"/>
          <w:sz w:val="24"/>
          <w:szCs w:val="24"/>
          <w:lang w:val="en-US" w:eastAsia="en-US"/>
        </w:rPr>
        <w:t xml:space="preserve">3 </w:t>
      </w:r>
      <w:r w:rsidR="00913B2C">
        <w:rPr>
          <w:rFonts w:eastAsia="Times New Roman"/>
          <w:sz w:val="24"/>
          <w:szCs w:val="24"/>
          <w:lang w:val="en-US" w:eastAsia="en-US"/>
        </w:rPr>
        <w:t>-</w:t>
      </w:r>
      <w:r>
        <w:rPr>
          <w:rFonts w:eastAsia="Times New Roman"/>
          <w:sz w:val="24"/>
          <w:szCs w:val="24"/>
          <w:lang w:val="en-US" w:eastAsia="en-US"/>
        </w:rPr>
        <w:t xml:space="preserve"> </w:t>
      </w:r>
      <w:r w:rsidR="00913B2C">
        <w:rPr>
          <w:rFonts w:eastAsia="Times New Roman"/>
          <w:sz w:val="24"/>
          <w:szCs w:val="24"/>
          <w:lang w:val="en-US" w:eastAsia="en-US"/>
        </w:rPr>
        <w:t xml:space="preserve">Login ve Register modülleri için </w:t>
      </w:r>
      <w:r w:rsidR="00643324">
        <w:rPr>
          <w:rFonts w:eastAsia="Times New Roman"/>
          <w:sz w:val="24"/>
          <w:szCs w:val="24"/>
          <w:lang w:val="en-US" w:eastAsia="en-US"/>
        </w:rPr>
        <w:t>GUI tasarımının yapılması ve SQL sorgularının denenmesi</w:t>
      </w:r>
    </w:p>
    <w:p w:rsidR="005F039F" w:rsidRDefault="005F039F" w:rsidP="00EE0465">
      <w:pPr>
        <w:rPr>
          <w:rFonts w:eastAsia="Times New Roman"/>
          <w:sz w:val="24"/>
          <w:szCs w:val="24"/>
          <w:lang w:val="en-US" w:eastAsia="en-US"/>
        </w:rPr>
      </w:pPr>
      <w:r>
        <w:rPr>
          <w:rFonts w:eastAsia="Times New Roman"/>
          <w:sz w:val="24"/>
          <w:szCs w:val="24"/>
          <w:lang w:val="en-US" w:eastAsia="en-US"/>
        </w:rPr>
        <w:t>4 - Veritabanındaki tablolar ile program arasındaki bağlantıyı sağlayabilmek için gerekli classların oluşturulması</w:t>
      </w:r>
    </w:p>
    <w:p w:rsidR="00AE5147" w:rsidRDefault="005F039F" w:rsidP="00EE0465">
      <w:pPr>
        <w:rPr>
          <w:rFonts w:eastAsia="Times New Roman"/>
          <w:sz w:val="24"/>
          <w:szCs w:val="24"/>
          <w:lang w:val="en-US" w:eastAsia="en-US"/>
        </w:rPr>
      </w:pPr>
      <w:r>
        <w:rPr>
          <w:rFonts w:eastAsia="Times New Roman"/>
          <w:sz w:val="24"/>
          <w:szCs w:val="24"/>
          <w:lang w:val="en-US" w:eastAsia="en-US"/>
        </w:rPr>
        <w:t>5</w:t>
      </w:r>
      <w:r w:rsidR="00AE5147">
        <w:rPr>
          <w:rFonts w:eastAsia="Times New Roman"/>
          <w:sz w:val="24"/>
          <w:szCs w:val="24"/>
          <w:lang w:val="en-US" w:eastAsia="en-US"/>
        </w:rPr>
        <w:t xml:space="preserve"> -</w:t>
      </w:r>
      <w:r w:rsidR="00913B2C">
        <w:rPr>
          <w:rFonts w:eastAsia="Times New Roman"/>
          <w:sz w:val="24"/>
          <w:szCs w:val="24"/>
          <w:lang w:val="en-US" w:eastAsia="en-US"/>
        </w:rPr>
        <w:t xml:space="preserve"> 10 kitap oylamadan üyeliğin tamamlanmaması şartının sağlanması</w:t>
      </w:r>
    </w:p>
    <w:p w:rsidR="008D6B07" w:rsidRDefault="005F039F" w:rsidP="00EE0465">
      <w:pPr>
        <w:rPr>
          <w:rFonts w:eastAsia="Times New Roman"/>
          <w:sz w:val="24"/>
          <w:szCs w:val="24"/>
          <w:lang w:val="en-US" w:eastAsia="en-US"/>
        </w:rPr>
      </w:pPr>
      <w:r>
        <w:rPr>
          <w:rFonts w:eastAsia="Times New Roman"/>
          <w:sz w:val="24"/>
          <w:szCs w:val="24"/>
          <w:lang w:val="en-US" w:eastAsia="en-US"/>
        </w:rPr>
        <w:t>6</w:t>
      </w:r>
      <w:r w:rsidR="00643324">
        <w:rPr>
          <w:rFonts w:eastAsia="Times New Roman"/>
          <w:sz w:val="24"/>
          <w:szCs w:val="24"/>
          <w:lang w:val="en-US" w:eastAsia="en-US"/>
        </w:rPr>
        <w:t xml:space="preserve"> - </w:t>
      </w:r>
      <w:r w:rsidR="00913B2C">
        <w:rPr>
          <w:rFonts w:eastAsia="Times New Roman"/>
          <w:sz w:val="24"/>
          <w:szCs w:val="24"/>
          <w:lang w:val="en-US" w:eastAsia="en-US"/>
        </w:rPr>
        <w:t>Üye panelinin tasarlanması ve istenen sonuçlar için gerekli SQL sorgularının bulunup metotlar içinde kullanılması</w:t>
      </w:r>
    </w:p>
    <w:p w:rsidR="00913B2C" w:rsidRDefault="005F039F" w:rsidP="00EE0465">
      <w:pPr>
        <w:rPr>
          <w:rFonts w:eastAsia="Times New Roman"/>
          <w:sz w:val="24"/>
          <w:szCs w:val="24"/>
          <w:lang w:val="en-US" w:eastAsia="en-US"/>
        </w:rPr>
      </w:pPr>
      <w:r>
        <w:rPr>
          <w:rFonts w:eastAsia="Times New Roman"/>
          <w:sz w:val="24"/>
          <w:szCs w:val="24"/>
          <w:lang w:val="en-US" w:eastAsia="en-US"/>
        </w:rPr>
        <w:t>7</w:t>
      </w:r>
      <w:r w:rsidR="00913B2C">
        <w:rPr>
          <w:rFonts w:eastAsia="Times New Roman"/>
          <w:sz w:val="24"/>
          <w:szCs w:val="24"/>
          <w:lang w:val="en-US" w:eastAsia="en-US"/>
        </w:rPr>
        <w:t xml:space="preserve"> - En iyi 10 kitap ve en çok oylanan 10 kitap sonuçları için gerekli SQL sorgularının yazılması ve İstatistikler bölümünde kullanılması</w:t>
      </w:r>
    </w:p>
    <w:p w:rsidR="00913B2C" w:rsidRDefault="005F039F" w:rsidP="00EE0465">
      <w:pPr>
        <w:rPr>
          <w:rFonts w:eastAsia="Times New Roman"/>
          <w:sz w:val="24"/>
          <w:szCs w:val="24"/>
          <w:lang w:val="en-US" w:eastAsia="en-US"/>
        </w:rPr>
      </w:pPr>
      <w:r>
        <w:rPr>
          <w:rFonts w:eastAsia="Times New Roman"/>
          <w:sz w:val="24"/>
          <w:szCs w:val="24"/>
          <w:lang w:val="en-US" w:eastAsia="en-US"/>
        </w:rPr>
        <w:t>8</w:t>
      </w:r>
      <w:r w:rsidR="00913B2C">
        <w:rPr>
          <w:rFonts w:eastAsia="Times New Roman"/>
          <w:sz w:val="24"/>
          <w:szCs w:val="24"/>
          <w:lang w:val="en-US" w:eastAsia="en-US"/>
        </w:rPr>
        <w:t xml:space="preserve"> - Admin panelinin tasarlanması</w:t>
      </w:r>
    </w:p>
    <w:p w:rsidR="00913B2C" w:rsidRDefault="005F039F" w:rsidP="00EE0465">
      <w:pPr>
        <w:rPr>
          <w:rFonts w:eastAsia="Times New Roman"/>
          <w:sz w:val="24"/>
          <w:szCs w:val="24"/>
          <w:lang w:val="en-US" w:eastAsia="en-US"/>
        </w:rPr>
      </w:pPr>
      <w:r>
        <w:rPr>
          <w:rFonts w:eastAsia="Times New Roman"/>
          <w:sz w:val="24"/>
          <w:szCs w:val="24"/>
          <w:lang w:val="en-US" w:eastAsia="en-US"/>
        </w:rPr>
        <w:t>9</w:t>
      </w:r>
      <w:r w:rsidR="00913B2C">
        <w:rPr>
          <w:rFonts w:eastAsia="Times New Roman"/>
          <w:sz w:val="24"/>
          <w:szCs w:val="24"/>
          <w:lang w:val="en-US" w:eastAsia="en-US"/>
        </w:rPr>
        <w:t xml:space="preserve"> - PDF’den kitap okuma </w:t>
      </w:r>
      <w:r>
        <w:rPr>
          <w:rFonts w:eastAsia="Times New Roman"/>
          <w:sz w:val="24"/>
          <w:szCs w:val="24"/>
          <w:lang w:val="en-US" w:eastAsia="en-US"/>
        </w:rPr>
        <w:t>işlemlerinin</w:t>
      </w:r>
      <w:r w:rsidR="00913B2C">
        <w:rPr>
          <w:rFonts w:eastAsia="Times New Roman"/>
          <w:sz w:val="24"/>
          <w:szCs w:val="24"/>
          <w:lang w:val="en-US" w:eastAsia="en-US"/>
        </w:rPr>
        <w:t xml:space="preserve"> yapılması</w:t>
      </w:r>
    </w:p>
    <w:p w:rsidR="005F039F" w:rsidRDefault="005F039F" w:rsidP="00EE0465">
      <w:pPr>
        <w:rPr>
          <w:rFonts w:eastAsia="Times New Roman"/>
          <w:sz w:val="24"/>
          <w:szCs w:val="24"/>
          <w:lang w:val="en-US" w:eastAsia="en-US"/>
        </w:rPr>
      </w:pPr>
      <w:r>
        <w:rPr>
          <w:rFonts w:eastAsia="Times New Roman"/>
          <w:sz w:val="24"/>
          <w:szCs w:val="24"/>
          <w:lang w:val="en-US" w:eastAsia="en-US"/>
        </w:rPr>
        <w:t>10</w:t>
      </w:r>
      <w:r w:rsidR="00913B2C">
        <w:rPr>
          <w:rFonts w:eastAsia="Times New Roman"/>
          <w:sz w:val="24"/>
          <w:szCs w:val="24"/>
          <w:lang w:val="en-US" w:eastAsia="en-US"/>
        </w:rPr>
        <w:t xml:space="preserve"> - </w:t>
      </w:r>
      <w:r>
        <w:rPr>
          <w:rFonts w:eastAsia="Times New Roman"/>
          <w:sz w:val="24"/>
          <w:szCs w:val="24"/>
          <w:lang w:val="en-US" w:eastAsia="en-US"/>
        </w:rPr>
        <w:t>Collaborative filtering Kosinüs b</w:t>
      </w:r>
      <w:r w:rsidR="000B5A9F">
        <w:rPr>
          <w:rFonts w:eastAsia="Times New Roman"/>
          <w:sz w:val="24"/>
          <w:szCs w:val="24"/>
          <w:lang w:val="en-US" w:eastAsia="en-US"/>
        </w:rPr>
        <w:t>enzerliği (Cosine similarity) ile</w:t>
      </w:r>
      <w:r>
        <w:rPr>
          <w:rFonts w:eastAsia="Times New Roman"/>
          <w:sz w:val="24"/>
          <w:szCs w:val="24"/>
          <w:lang w:val="en-US" w:eastAsia="en-US"/>
        </w:rPr>
        <w:t xml:space="preserve"> Öklid uzaklığı (Euclidian distance) yöntemlerinin araştırılması</w:t>
      </w:r>
      <w:r w:rsidR="000B5A9F">
        <w:rPr>
          <w:rFonts w:eastAsia="Times New Roman"/>
          <w:sz w:val="24"/>
          <w:szCs w:val="24"/>
          <w:lang w:val="en-US" w:eastAsia="en-US"/>
        </w:rPr>
        <w:t xml:space="preserve"> ve öneri sisteminin yazılması </w:t>
      </w:r>
    </w:p>
    <w:p w:rsidR="00CF716A" w:rsidRDefault="000B5A9F" w:rsidP="00EE0465">
      <w:pPr>
        <w:rPr>
          <w:rFonts w:eastAsia="Times New Roman"/>
          <w:sz w:val="24"/>
          <w:szCs w:val="24"/>
          <w:lang w:val="en-US" w:eastAsia="en-US"/>
        </w:rPr>
      </w:pPr>
      <w:r>
        <w:rPr>
          <w:rFonts w:eastAsia="Times New Roman"/>
          <w:sz w:val="24"/>
          <w:szCs w:val="24"/>
          <w:lang w:val="en-US" w:eastAsia="en-US"/>
        </w:rPr>
        <w:t>11</w:t>
      </w:r>
      <w:r w:rsidR="00D00BC8">
        <w:rPr>
          <w:rFonts w:eastAsia="Times New Roman"/>
          <w:sz w:val="24"/>
          <w:szCs w:val="24"/>
          <w:lang w:val="en-US" w:eastAsia="en-US"/>
        </w:rPr>
        <w:t xml:space="preserve"> - V</w:t>
      </w:r>
      <w:r w:rsidR="00CF716A">
        <w:rPr>
          <w:rFonts w:eastAsia="Times New Roman"/>
          <w:sz w:val="24"/>
          <w:szCs w:val="24"/>
          <w:lang w:val="en-US" w:eastAsia="en-US"/>
        </w:rPr>
        <w:t>eritabanı hatalarının düzeltilmesi</w:t>
      </w:r>
    </w:p>
    <w:p w:rsidR="00530046" w:rsidRDefault="00530046" w:rsidP="00EE0465">
      <w:pPr>
        <w:rPr>
          <w:rFonts w:eastAsia="Times New Roman"/>
          <w:sz w:val="24"/>
          <w:szCs w:val="24"/>
          <w:lang w:val="en-US" w:eastAsia="en-US"/>
        </w:rPr>
      </w:pPr>
    </w:p>
    <w:p w:rsidR="00530046" w:rsidRPr="005F039F" w:rsidRDefault="00530046" w:rsidP="00EE0465">
      <w:pPr>
        <w:rPr>
          <w:rFonts w:eastAsia="Times New Roman"/>
          <w:sz w:val="25"/>
          <w:szCs w:val="25"/>
          <w:lang w:val="en-US" w:eastAsia="en-US"/>
        </w:rPr>
      </w:pPr>
      <w:r w:rsidRPr="005F039F">
        <w:rPr>
          <w:rFonts w:eastAsia="Times New Roman"/>
          <w:sz w:val="25"/>
          <w:szCs w:val="25"/>
          <w:lang w:val="en-US" w:eastAsia="en-US"/>
        </w:rPr>
        <w:t xml:space="preserve">1 - </w:t>
      </w:r>
      <w:r w:rsidR="005F039F" w:rsidRPr="005F039F">
        <w:rPr>
          <w:rFonts w:eastAsia="Times New Roman"/>
          <w:sz w:val="25"/>
          <w:szCs w:val="25"/>
          <w:lang w:val="en-US" w:eastAsia="en-US"/>
        </w:rPr>
        <w:t>İstenen özelliklerde Book-Crossing datasetindeki tabloları ve BX-Admin tablosunu içeren veritabanının oluşturulması</w:t>
      </w:r>
    </w:p>
    <w:p w:rsidR="00EE645A" w:rsidRDefault="00EE645A" w:rsidP="00EE0465">
      <w:pPr>
        <w:rPr>
          <w:rFonts w:eastAsia="Times New Roman"/>
          <w:sz w:val="24"/>
          <w:szCs w:val="24"/>
          <w:lang w:val="en-US" w:eastAsia="en-US"/>
        </w:rPr>
      </w:pPr>
    </w:p>
    <w:p w:rsidR="00725E5C" w:rsidRDefault="00E406BC" w:rsidP="00725E5C">
      <w:r>
        <w:rPr>
          <w:rFonts w:eastAsia="Times New Roman"/>
          <w:sz w:val="24"/>
          <w:szCs w:val="24"/>
          <w:lang w:val="en-US" w:eastAsia="en-US"/>
        </w:rPr>
        <w:t xml:space="preserve">Veritabanını oluşturmak ve yönetmek için MySQL Workbench ve Navicat </w:t>
      </w:r>
      <w:r w:rsidR="00E01713">
        <w:rPr>
          <w:rFonts w:eastAsia="Times New Roman"/>
          <w:sz w:val="24"/>
          <w:szCs w:val="24"/>
          <w:lang w:val="en-US" w:eastAsia="en-US"/>
        </w:rPr>
        <w:t xml:space="preserve">Premium Essentials </w:t>
      </w:r>
      <w:r>
        <w:rPr>
          <w:rFonts w:eastAsia="Times New Roman"/>
          <w:sz w:val="24"/>
          <w:szCs w:val="24"/>
          <w:lang w:val="en-US" w:eastAsia="en-US"/>
        </w:rPr>
        <w:t>for MySQL programlarını kullandık.</w:t>
      </w:r>
      <w:r w:rsidR="001E1B71">
        <w:rPr>
          <w:rFonts w:eastAsia="Times New Roman"/>
          <w:sz w:val="24"/>
          <w:szCs w:val="24"/>
          <w:lang w:val="en-US" w:eastAsia="en-US"/>
        </w:rPr>
        <w:t xml:space="preserve"> </w:t>
      </w:r>
      <w:r w:rsidR="00887486">
        <w:rPr>
          <w:rFonts w:eastAsia="Times New Roman"/>
          <w:sz w:val="24"/>
          <w:szCs w:val="24"/>
          <w:lang w:val="en-US" w:eastAsia="en-US"/>
        </w:rPr>
        <w:t>İlk olarak</w:t>
      </w:r>
      <w:r>
        <w:rPr>
          <w:rFonts w:eastAsia="Times New Roman"/>
          <w:sz w:val="24"/>
          <w:szCs w:val="24"/>
          <w:lang w:val="en-US" w:eastAsia="en-US"/>
        </w:rPr>
        <w:t xml:space="preserve"> </w:t>
      </w:r>
      <w:r w:rsidR="001E1B71">
        <w:rPr>
          <w:rFonts w:eastAsia="Times New Roman"/>
          <w:sz w:val="24"/>
          <w:szCs w:val="24"/>
          <w:lang w:val="en-US" w:eastAsia="en-US"/>
        </w:rPr>
        <w:t>MySQL Workbench üzerinde</w:t>
      </w:r>
      <w:r w:rsidR="00887486">
        <w:rPr>
          <w:rFonts w:eastAsia="Times New Roman"/>
          <w:sz w:val="24"/>
          <w:szCs w:val="24"/>
          <w:lang w:val="en-US" w:eastAsia="en-US"/>
        </w:rPr>
        <w:t>n</w:t>
      </w:r>
      <w:r w:rsidR="005F039F">
        <w:rPr>
          <w:rFonts w:eastAsia="Times New Roman"/>
          <w:sz w:val="24"/>
          <w:szCs w:val="24"/>
          <w:lang w:val="en-US" w:eastAsia="en-US"/>
        </w:rPr>
        <w:t xml:space="preserve"> yeni schema oluşturup Book-Crossing datasetinde bulunan 3 tabloyu (BX-Users, BX-Books, BX-Book-Ratings</w:t>
      </w:r>
      <w:r w:rsidR="001E1B71">
        <w:rPr>
          <w:rFonts w:eastAsia="Times New Roman"/>
          <w:sz w:val="24"/>
          <w:szCs w:val="24"/>
          <w:lang w:val="en-US" w:eastAsia="en-US"/>
        </w:rPr>
        <w:t>) ve</w:t>
      </w:r>
      <w:r w:rsidR="005F039F">
        <w:rPr>
          <w:rFonts w:eastAsia="Times New Roman"/>
          <w:sz w:val="24"/>
          <w:szCs w:val="24"/>
          <w:lang w:val="en-US" w:eastAsia="en-US"/>
        </w:rPr>
        <w:t xml:space="preserve"> BX-Admin tablosunu gerekli sütunları ile birlikte </w:t>
      </w:r>
      <w:r w:rsidR="00A5211D">
        <w:rPr>
          <w:rFonts w:eastAsia="Times New Roman"/>
          <w:sz w:val="24"/>
          <w:szCs w:val="24"/>
          <w:lang w:val="en-US" w:eastAsia="en-US"/>
        </w:rPr>
        <w:t>oluşturduk. BX-Book-Ratings tablosunda bulunan User-ID ve ISBN sütunlarını BX-Users’taki User-ID ve BX-Books’taki ISBN sütunlarına foreign key olarak bağlamayı denerken “Error code 1215 cannot add foreign key constraint” hatasını aldık. Bu hatanın BX-Book-Ratings tablosunda oluşturduğumuz User-ID ve ISBN sütunlarını diğer tablolardaki sütunlarla aynı veri tipinde tanımlamadığımız için oluştuğunu çözdükten sonra User-ID’yi sorunsuz bir şekilde MySQL Workbench’te oluşturduğumuz E</w:t>
      </w:r>
      <w:r w:rsidR="00EE645A">
        <w:rPr>
          <w:rFonts w:eastAsia="Times New Roman"/>
          <w:sz w:val="24"/>
          <w:szCs w:val="24"/>
          <w:lang w:val="en-US" w:eastAsia="en-US"/>
        </w:rPr>
        <w:t>ER diyagramı üzerinden bağladık</w:t>
      </w:r>
      <w:r w:rsidR="00A5211D">
        <w:rPr>
          <w:rFonts w:eastAsia="Times New Roman"/>
          <w:sz w:val="24"/>
          <w:szCs w:val="24"/>
          <w:lang w:val="en-US" w:eastAsia="en-US"/>
        </w:rPr>
        <w:t xml:space="preserve">. </w:t>
      </w:r>
      <w:r w:rsidR="00EE645A">
        <w:rPr>
          <w:rFonts w:eastAsia="Times New Roman"/>
          <w:sz w:val="24"/>
          <w:szCs w:val="24"/>
          <w:lang w:val="en-US" w:eastAsia="en-US"/>
        </w:rPr>
        <w:t xml:space="preserve">CSV dosyalarını kullanarak tablo içeriklerini veritabanına import etmek için MySQL Workbench’te “load data infile” komutunu kullandık fakat “secure_file_priv” hatası çıktığı için CSV dosyalarını /var/lib/mysql-files dizinine atıp tekrar </w:t>
      </w:r>
      <w:r w:rsidR="007F2326">
        <w:rPr>
          <w:rFonts w:eastAsia="Times New Roman"/>
          <w:sz w:val="24"/>
          <w:szCs w:val="24"/>
          <w:lang w:val="en-US" w:eastAsia="en-US"/>
        </w:rPr>
        <w:t xml:space="preserve">denedik. Daha sonra </w:t>
      </w:r>
      <w:r w:rsidR="00EE645A">
        <w:rPr>
          <w:rFonts w:eastAsia="Times New Roman"/>
          <w:sz w:val="24"/>
          <w:szCs w:val="24"/>
          <w:lang w:val="en-US" w:eastAsia="en-US"/>
        </w:rPr>
        <w:t xml:space="preserve">BX-Book-Ratings tablosunda ISBN sütunu için “Error code 1452 Cannot add or update a child row foreign key </w:t>
      </w:r>
      <w:r w:rsidR="00EE645A">
        <w:rPr>
          <w:rFonts w:eastAsia="Times New Roman"/>
          <w:sz w:val="24"/>
          <w:szCs w:val="24"/>
          <w:lang w:val="en-US" w:eastAsia="en-US"/>
        </w:rPr>
        <w:lastRenderedPageBreak/>
        <w:t>constraint fail” hatasını aldık</w:t>
      </w:r>
      <w:r w:rsidR="007F2326">
        <w:rPr>
          <w:rFonts w:eastAsia="Times New Roman"/>
          <w:sz w:val="24"/>
          <w:szCs w:val="24"/>
          <w:lang w:val="en-US" w:eastAsia="en-US"/>
        </w:rPr>
        <w:t>, b</w:t>
      </w:r>
      <w:r w:rsidR="00A5211D">
        <w:rPr>
          <w:rFonts w:eastAsia="Times New Roman"/>
          <w:sz w:val="24"/>
          <w:szCs w:val="24"/>
          <w:lang w:val="en-US" w:eastAsia="en-US"/>
        </w:rPr>
        <w:t>u hatanın bize verilen BX-Book-Ratings.csv dosyasındaki bazı ISBN numaralarının BX-Books.csv dosyasında bulunmadığı için ortaya çıktığını anladık. Sorun kullanmamız için verilen datasette olduğu için bu sorunu çözümsüz bırakmak zorunda kaldık</w:t>
      </w:r>
      <w:r w:rsidR="00EE645A">
        <w:rPr>
          <w:rFonts w:eastAsia="Times New Roman"/>
          <w:sz w:val="24"/>
          <w:szCs w:val="24"/>
          <w:lang w:val="en-US" w:eastAsia="en-US"/>
        </w:rPr>
        <w:t>.</w:t>
      </w:r>
      <w:r w:rsidR="007F2326">
        <w:rPr>
          <w:rFonts w:eastAsia="Times New Roman"/>
          <w:sz w:val="24"/>
          <w:szCs w:val="24"/>
          <w:lang w:val="en-US" w:eastAsia="en-US"/>
        </w:rPr>
        <w:t xml:space="preserve"> Import etme işleminde “Error code 2013 lost connection” hatasını da aldık, bunu MySQL Workbench ayarlarından MySQL session sürelerini 2 katına çıkararak çözdük. Son olarak “Error code 1064 character set” hatasını aldık, bu hatayı da veritabanı ve tabloları oluştururken default character seti latin1 olarak ayarlayarak çözdük.</w:t>
      </w:r>
    </w:p>
    <w:p w:rsidR="00530046" w:rsidRDefault="00530046" w:rsidP="00EE0465">
      <w:pPr>
        <w:rPr>
          <w:rFonts w:eastAsia="Times New Roman"/>
          <w:sz w:val="24"/>
          <w:szCs w:val="24"/>
          <w:lang w:val="en-US" w:eastAsia="en-US"/>
        </w:rPr>
      </w:pPr>
    </w:p>
    <w:p w:rsidR="00530046" w:rsidRPr="00725E5C" w:rsidRDefault="00530046" w:rsidP="00EE0465">
      <w:pPr>
        <w:rPr>
          <w:rFonts w:eastAsia="Times New Roman"/>
          <w:sz w:val="25"/>
          <w:szCs w:val="25"/>
          <w:lang w:val="en-US" w:eastAsia="en-US"/>
        </w:rPr>
      </w:pPr>
      <w:r w:rsidRPr="00725E5C">
        <w:rPr>
          <w:rFonts w:eastAsia="Times New Roman"/>
          <w:sz w:val="25"/>
          <w:szCs w:val="25"/>
          <w:lang w:val="en-US" w:eastAsia="en-US"/>
        </w:rPr>
        <w:t xml:space="preserve">2 - </w:t>
      </w:r>
      <w:r w:rsidR="00725E5C" w:rsidRPr="00725E5C">
        <w:rPr>
          <w:rFonts w:eastAsia="Times New Roman"/>
          <w:sz w:val="25"/>
          <w:szCs w:val="25"/>
          <w:lang w:val="en-US" w:eastAsia="en-US"/>
        </w:rPr>
        <w:t>MySQL ile JDBC kullanımı bilgilerinin tekrar edilmesi</w:t>
      </w:r>
    </w:p>
    <w:p w:rsidR="00530046" w:rsidRDefault="00530046" w:rsidP="00EE0465">
      <w:pPr>
        <w:rPr>
          <w:rFonts w:eastAsia="Times New Roman"/>
          <w:sz w:val="24"/>
          <w:szCs w:val="24"/>
          <w:lang w:val="en-US" w:eastAsia="en-US"/>
        </w:rPr>
      </w:pPr>
    </w:p>
    <w:p w:rsidR="005546E1" w:rsidRDefault="00725E5C" w:rsidP="00EE0465">
      <w:pPr>
        <w:rPr>
          <w:rFonts w:eastAsia="Times New Roman"/>
          <w:sz w:val="24"/>
          <w:szCs w:val="24"/>
          <w:lang w:val="en-US" w:eastAsia="en-US"/>
        </w:rPr>
      </w:pPr>
      <w:r>
        <w:rPr>
          <w:rFonts w:eastAsia="Times New Roman"/>
          <w:sz w:val="24"/>
          <w:szCs w:val="24"/>
          <w:lang w:val="en-US" w:eastAsia="en-US"/>
        </w:rPr>
        <w:t>Geçen dönem yaptığımız MySQL Java JDBC Araç Yönetim Sistemi projesinde veritabanı işlemlerini nasıl yaptığımızı inceleyerek bu konudaki bilgilerimizi tazeledik. O projede MySQL Connector J 5.1.23’ü kullanmıştık, bu projede MySQL Connector J</w:t>
      </w:r>
      <w:r w:rsidR="005546E1">
        <w:rPr>
          <w:rFonts w:eastAsia="Times New Roman"/>
          <w:sz w:val="24"/>
          <w:szCs w:val="24"/>
          <w:lang w:val="en-US" w:eastAsia="en-US"/>
        </w:rPr>
        <w:t>ava</w:t>
      </w:r>
      <w:r w:rsidR="00114EE5">
        <w:rPr>
          <w:rFonts w:eastAsia="Times New Roman"/>
          <w:sz w:val="24"/>
          <w:szCs w:val="24"/>
          <w:lang w:val="en-US" w:eastAsia="en-US"/>
        </w:rPr>
        <w:t xml:space="preserve"> 8.0</w:t>
      </w:r>
      <w:r>
        <w:rPr>
          <w:rFonts w:eastAsia="Times New Roman"/>
          <w:sz w:val="24"/>
          <w:szCs w:val="24"/>
          <w:lang w:val="en-US" w:eastAsia="en-US"/>
        </w:rPr>
        <w:t>.13’</w:t>
      </w:r>
      <w:r w:rsidR="00054C3C">
        <w:rPr>
          <w:rFonts w:eastAsia="Times New Roman"/>
          <w:sz w:val="24"/>
          <w:szCs w:val="24"/>
          <w:lang w:val="en-US" w:eastAsia="en-US"/>
        </w:rPr>
        <w:t xml:space="preserve">ü kullandık. </w:t>
      </w:r>
      <w:hyperlink r:id="rId11" w:history="1">
        <w:r w:rsidR="005546E1" w:rsidRPr="00941B4F">
          <w:rPr>
            <w:rStyle w:val="Hyperlink"/>
            <w:rFonts w:eastAsia="Times New Roman"/>
            <w:sz w:val="24"/>
            <w:szCs w:val="24"/>
            <w:lang w:val="en-US" w:eastAsia="en-US"/>
          </w:rPr>
          <w:t>https://docs.oracle.com/javase/tutorial/jdbc/basics/connecting.html</w:t>
        </w:r>
      </w:hyperlink>
      <w:r w:rsidR="005546E1">
        <w:rPr>
          <w:rFonts w:eastAsia="Times New Roman"/>
          <w:sz w:val="24"/>
          <w:szCs w:val="24"/>
          <w:lang w:val="en-US" w:eastAsia="en-US"/>
        </w:rPr>
        <w:t xml:space="preserve"> adresindeki örneğe göre java.sql API’I içerisinde bulunan DriverManager classını, DriverManager.getConnection() metodunu ve yine java.sql API’i içerisindeki Connection interface’ini kullanarak veritabanı bağlantısının gerekli olduğu classlarda kullanmak için getConnection() metodunu yazdık. Statement ve PreparedStatement interface’lerini SQL ifadelerini çalıştırabilmek için, ResultSet nesnesini SELECT sorgularını JFrame classlarında JTable tablolarında gösterebilmek için kullandık.</w:t>
      </w:r>
    </w:p>
    <w:p w:rsidR="00AE5147" w:rsidRDefault="00AE5147" w:rsidP="00EE0465">
      <w:pPr>
        <w:rPr>
          <w:rFonts w:eastAsia="Times New Roman"/>
          <w:sz w:val="24"/>
          <w:szCs w:val="24"/>
          <w:lang w:val="en-US" w:eastAsia="en-US"/>
        </w:rPr>
      </w:pPr>
    </w:p>
    <w:p w:rsidR="0032696E" w:rsidRPr="005546E1" w:rsidRDefault="001F65FD" w:rsidP="00EE0465">
      <w:pPr>
        <w:rPr>
          <w:rFonts w:eastAsia="Times New Roman"/>
          <w:sz w:val="25"/>
          <w:szCs w:val="25"/>
          <w:lang w:val="en-US" w:eastAsia="en-US"/>
        </w:rPr>
      </w:pPr>
      <w:r w:rsidRPr="005546E1">
        <w:rPr>
          <w:rFonts w:eastAsia="Times New Roman"/>
          <w:sz w:val="25"/>
          <w:szCs w:val="25"/>
          <w:lang w:val="en-US" w:eastAsia="en-US"/>
        </w:rPr>
        <w:t xml:space="preserve">3 - </w:t>
      </w:r>
      <w:r w:rsidR="005546E1" w:rsidRPr="005546E1">
        <w:rPr>
          <w:rFonts w:eastAsia="Times New Roman"/>
          <w:sz w:val="25"/>
          <w:szCs w:val="25"/>
          <w:lang w:val="en-US" w:eastAsia="en-US"/>
        </w:rPr>
        <w:t>Login ve Register modülleri için GUI tasarımının yapılması ve SQL sorgularının denenmesi</w:t>
      </w:r>
    </w:p>
    <w:p w:rsidR="0032696E" w:rsidRDefault="0032696E" w:rsidP="00EE0465">
      <w:pPr>
        <w:rPr>
          <w:rFonts w:eastAsia="Times New Roman"/>
          <w:sz w:val="24"/>
          <w:szCs w:val="24"/>
          <w:lang w:val="en-US" w:eastAsia="en-US"/>
        </w:rPr>
      </w:pPr>
    </w:p>
    <w:p w:rsidR="004D613D" w:rsidRDefault="00114EE5" w:rsidP="00EE0465">
      <w:pPr>
        <w:rPr>
          <w:rFonts w:eastAsia="Times New Roman"/>
          <w:sz w:val="24"/>
          <w:szCs w:val="24"/>
          <w:lang w:val="en-US" w:eastAsia="en-US"/>
        </w:rPr>
      </w:pPr>
      <w:r>
        <w:rPr>
          <w:rFonts w:eastAsia="Times New Roman"/>
          <w:sz w:val="24"/>
          <w:szCs w:val="24"/>
          <w:lang w:val="en-US" w:eastAsia="en-US"/>
        </w:rPr>
        <w:t xml:space="preserve">Login ve Register formlarını </w:t>
      </w:r>
      <w:r w:rsidR="00454C0F">
        <w:rPr>
          <w:rFonts w:eastAsia="Times New Roman"/>
          <w:sz w:val="24"/>
          <w:szCs w:val="24"/>
          <w:lang w:val="en-US" w:eastAsia="en-US"/>
        </w:rPr>
        <w:t xml:space="preserve">NetBeans IDE’de Design kısmından </w:t>
      </w:r>
      <w:r>
        <w:rPr>
          <w:rFonts w:eastAsia="Times New Roman"/>
          <w:sz w:val="24"/>
          <w:szCs w:val="24"/>
          <w:lang w:val="en-US" w:eastAsia="en-US"/>
        </w:rPr>
        <w:t xml:space="preserve">gerekli Swing Componentlerini kullanarak oluşturduk. Login için Kullanıcı ID TextField alanına </w:t>
      </w:r>
      <w:r>
        <w:rPr>
          <w:rFonts w:eastAsia="Times New Roman"/>
          <w:sz w:val="24"/>
          <w:szCs w:val="24"/>
          <w:lang w:val="en-US" w:eastAsia="en-US"/>
        </w:rPr>
        <w:t>java.awt.event.KeyEvent classını kullanarak klavyeden sadece rakamların input olarak alınmasını sağladık. Register formunda da benzer şekilde Kullanıcı ID ve Yaş alanları için sadece Integer tipinde input girilmesini sağladık. Ayrıca 2 modülde de doldurulması gereken son TextField alanında klavyeden Enter’a basılınca yine KeyEvent classını kullanarak Giriş Yap ve Kayıt Ol butonlarının çalışmasını sağladık.</w:t>
      </w:r>
      <w:r w:rsidR="00454C0F">
        <w:rPr>
          <w:rFonts w:eastAsia="Times New Roman"/>
          <w:sz w:val="24"/>
          <w:szCs w:val="24"/>
          <w:lang w:val="en-US" w:eastAsia="en-US"/>
        </w:rPr>
        <w:t xml:space="preserve"> Her 2 modülde de kullanılan </w:t>
      </w:r>
      <w:r w:rsidR="00CC4859">
        <w:rPr>
          <w:rFonts w:eastAsia="Times New Roman"/>
          <w:sz w:val="24"/>
          <w:szCs w:val="24"/>
          <w:lang w:val="en-US" w:eastAsia="en-US"/>
        </w:rPr>
        <w:t xml:space="preserve">bir </w:t>
      </w:r>
      <w:r w:rsidR="00454C0F">
        <w:rPr>
          <w:rFonts w:eastAsia="Times New Roman"/>
          <w:sz w:val="24"/>
          <w:szCs w:val="24"/>
          <w:lang w:val="en-US" w:eastAsia="en-US"/>
        </w:rPr>
        <w:t>ID</w:t>
      </w:r>
      <w:r w:rsidR="00CC4859">
        <w:rPr>
          <w:rFonts w:eastAsia="Times New Roman"/>
          <w:sz w:val="24"/>
          <w:szCs w:val="24"/>
          <w:lang w:val="en-US" w:eastAsia="en-US"/>
        </w:rPr>
        <w:t xml:space="preserve"> numarası</w:t>
      </w:r>
      <w:r w:rsidR="00454C0F">
        <w:rPr>
          <w:rFonts w:eastAsia="Times New Roman"/>
          <w:sz w:val="24"/>
          <w:szCs w:val="24"/>
          <w:lang w:val="en-US" w:eastAsia="en-US"/>
        </w:rPr>
        <w:t xml:space="preserve"> girildiğinde ve </w:t>
      </w:r>
      <w:r w:rsidR="00CC4859">
        <w:rPr>
          <w:rFonts w:eastAsia="Times New Roman"/>
          <w:sz w:val="24"/>
          <w:szCs w:val="24"/>
          <w:lang w:val="en-US" w:eastAsia="en-US"/>
        </w:rPr>
        <w:t xml:space="preserve">herhangi </w:t>
      </w:r>
      <w:r w:rsidR="00454C0F">
        <w:rPr>
          <w:rFonts w:eastAsia="Times New Roman"/>
          <w:sz w:val="24"/>
          <w:szCs w:val="24"/>
          <w:lang w:val="en-US" w:eastAsia="en-US"/>
        </w:rPr>
        <w:t>bir alan boş bırakıldığında J</w:t>
      </w:r>
      <w:r w:rsidR="00CC4859">
        <w:rPr>
          <w:rFonts w:eastAsia="Times New Roman"/>
          <w:sz w:val="24"/>
          <w:szCs w:val="24"/>
          <w:lang w:val="en-US" w:eastAsia="en-US"/>
        </w:rPr>
        <w:t>O</w:t>
      </w:r>
      <w:r w:rsidR="00454C0F">
        <w:rPr>
          <w:rFonts w:eastAsia="Times New Roman"/>
          <w:sz w:val="24"/>
          <w:szCs w:val="24"/>
          <w:lang w:val="en-US" w:eastAsia="en-US"/>
        </w:rPr>
        <w:t>ptionPane mesajı görüntülenmesini sağladık.</w:t>
      </w:r>
      <w:r>
        <w:rPr>
          <w:rFonts w:eastAsia="Times New Roman"/>
          <w:sz w:val="24"/>
          <w:szCs w:val="24"/>
          <w:lang w:val="en-US" w:eastAsia="en-US"/>
        </w:rPr>
        <w:t xml:space="preserve"> </w:t>
      </w:r>
      <w:r w:rsidR="00454C0F">
        <w:rPr>
          <w:rFonts w:eastAsia="Times New Roman"/>
          <w:sz w:val="24"/>
          <w:szCs w:val="24"/>
          <w:lang w:val="en-US" w:eastAsia="en-US"/>
        </w:rPr>
        <w:t xml:space="preserve">Register formunda showMinID() metodunu yazarak veritabanı sorgusuyla </w:t>
      </w:r>
      <w:r>
        <w:rPr>
          <w:rFonts w:eastAsia="Times New Roman"/>
          <w:sz w:val="24"/>
          <w:szCs w:val="24"/>
          <w:lang w:val="en-US" w:eastAsia="en-US"/>
        </w:rPr>
        <w:t xml:space="preserve">kullanılabilir durumda olan en küçük ID numarasını </w:t>
      </w:r>
      <w:r w:rsidR="00454C0F">
        <w:rPr>
          <w:rFonts w:eastAsia="Times New Roman"/>
          <w:sz w:val="24"/>
          <w:szCs w:val="24"/>
          <w:lang w:val="en-US" w:eastAsia="en-US"/>
        </w:rPr>
        <w:t>gösterip</w:t>
      </w:r>
      <w:r>
        <w:rPr>
          <w:rFonts w:eastAsia="Times New Roman"/>
          <w:sz w:val="24"/>
          <w:szCs w:val="24"/>
          <w:lang w:val="en-US" w:eastAsia="en-US"/>
        </w:rPr>
        <w:t xml:space="preserve"> </w:t>
      </w:r>
      <w:r w:rsidR="00454C0F">
        <w:rPr>
          <w:rFonts w:eastAsia="Times New Roman"/>
          <w:sz w:val="24"/>
          <w:szCs w:val="24"/>
          <w:lang w:val="en-US" w:eastAsia="en-US"/>
        </w:rPr>
        <w:t xml:space="preserve">sürekli </w:t>
      </w:r>
      <w:r>
        <w:rPr>
          <w:rFonts w:eastAsia="Times New Roman"/>
          <w:sz w:val="24"/>
          <w:szCs w:val="24"/>
          <w:lang w:val="en-US" w:eastAsia="en-US"/>
        </w:rPr>
        <w:t>kullanılan ID’</w:t>
      </w:r>
      <w:r w:rsidR="00454C0F">
        <w:rPr>
          <w:rFonts w:eastAsia="Times New Roman"/>
          <w:sz w:val="24"/>
          <w:szCs w:val="24"/>
          <w:lang w:val="en-US" w:eastAsia="en-US"/>
        </w:rPr>
        <w:t>lerin seçilmemesi için</w:t>
      </w:r>
      <w:r>
        <w:rPr>
          <w:rFonts w:eastAsia="Times New Roman"/>
          <w:sz w:val="24"/>
          <w:szCs w:val="24"/>
          <w:lang w:val="en-US" w:eastAsia="en-US"/>
        </w:rPr>
        <w:t xml:space="preserve"> yol gösterdik.</w:t>
      </w:r>
      <w:r w:rsidR="00054C3C">
        <w:rPr>
          <w:rFonts w:eastAsia="Times New Roman"/>
          <w:sz w:val="24"/>
          <w:szCs w:val="24"/>
          <w:lang w:val="en-US" w:eastAsia="en-US"/>
        </w:rPr>
        <w:t xml:space="preserve"> </w:t>
      </w:r>
      <w:r w:rsidR="004D613D">
        <w:rPr>
          <w:rFonts w:eastAsia="Times New Roman"/>
          <w:sz w:val="24"/>
          <w:szCs w:val="24"/>
          <w:lang w:val="en-US" w:eastAsia="en-US"/>
        </w:rPr>
        <w:t>Login formunda Giriş Yap butonuna basıldığında “</w:t>
      </w:r>
      <w:r w:rsidR="004D613D" w:rsidRPr="00CF32B3">
        <w:rPr>
          <w:rFonts w:eastAsia="Times New Roman"/>
          <w:i/>
          <w:sz w:val="24"/>
          <w:szCs w:val="24"/>
          <w:lang w:val="en-US" w:eastAsia="en-US"/>
        </w:rPr>
        <w:t>SELECT * FROM `BX-Users` WHERE `User-ID` = ? AND Password = ?;</w:t>
      </w:r>
      <w:r w:rsidR="004D613D">
        <w:rPr>
          <w:rFonts w:eastAsia="Times New Roman"/>
          <w:sz w:val="24"/>
          <w:szCs w:val="24"/>
          <w:lang w:val="en-US" w:eastAsia="en-US"/>
        </w:rPr>
        <w:t>” veritabanı sorgusunu çalıştırarak (? kısımlarını girilen inputlardan alıp) eğer üye veritabanında bulunursa üye panelinin açılmasını, bulunamazsa “</w:t>
      </w:r>
      <w:r w:rsidR="004D613D" w:rsidRPr="004D613D">
        <w:rPr>
          <w:rFonts w:eastAsia="Times New Roman"/>
          <w:sz w:val="24"/>
          <w:szCs w:val="24"/>
          <w:lang w:val="en-US" w:eastAsia="en-US"/>
        </w:rPr>
        <w:t>Kullanici ID veya sifreniz hatalidir</w:t>
      </w:r>
      <w:r w:rsidR="004D613D">
        <w:rPr>
          <w:rFonts w:eastAsia="Times New Roman"/>
          <w:sz w:val="24"/>
          <w:szCs w:val="24"/>
          <w:lang w:val="en-US" w:eastAsia="en-US"/>
        </w:rPr>
        <w:t xml:space="preserve">.” </w:t>
      </w:r>
      <w:r w:rsidR="00CC4859">
        <w:rPr>
          <w:rFonts w:eastAsia="Times New Roman"/>
          <w:sz w:val="24"/>
          <w:szCs w:val="24"/>
          <w:lang w:val="en-US" w:eastAsia="en-US"/>
        </w:rPr>
        <w:t>şe</w:t>
      </w:r>
      <w:r w:rsidR="004D613D">
        <w:rPr>
          <w:rFonts w:eastAsia="Times New Roman"/>
          <w:sz w:val="24"/>
          <w:szCs w:val="24"/>
          <w:lang w:val="en-US" w:eastAsia="en-US"/>
        </w:rPr>
        <w:t>klinde JOptionPane mesajı görüntülenmesini sağladık.</w:t>
      </w:r>
    </w:p>
    <w:p w:rsidR="004D613D" w:rsidRDefault="004D613D" w:rsidP="00EE0465">
      <w:pPr>
        <w:rPr>
          <w:rFonts w:eastAsia="Times New Roman"/>
          <w:sz w:val="24"/>
          <w:szCs w:val="24"/>
          <w:lang w:val="en-US" w:eastAsia="en-US"/>
        </w:rPr>
      </w:pPr>
    </w:p>
    <w:p w:rsidR="00CC4859" w:rsidRPr="00814211" w:rsidRDefault="00CC4859" w:rsidP="00CC4859">
      <w:pPr>
        <w:rPr>
          <w:rFonts w:eastAsia="Times New Roman"/>
          <w:sz w:val="25"/>
          <w:szCs w:val="25"/>
          <w:lang w:val="en-US" w:eastAsia="en-US"/>
        </w:rPr>
      </w:pPr>
      <w:r w:rsidRPr="00814211">
        <w:rPr>
          <w:rFonts w:eastAsia="Times New Roman"/>
          <w:sz w:val="25"/>
          <w:szCs w:val="25"/>
          <w:lang w:val="en-US" w:eastAsia="en-US"/>
        </w:rPr>
        <w:t>4 - Veritabanındaki tablolar ile program arasındaki bağlantıyı sağlayabilmek için gerekli classların oluşturulması</w:t>
      </w:r>
    </w:p>
    <w:p w:rsidR="004D613D" w:rsidRDefault="004D613D" w:rsidP="00EE0465">
      <w:pPr>
        <w:rPr>
          <w:rFonts w:eastAsia="Times New Roman"/>
          <w:sz w:val="24"/>
          <w:szCs w:val="24"/>
          <w:lang w:val="en-US" w:eastAsia="en-US"/>
        </w:rPr>
      </w:pPr>
    </w:p>
    <w:p w:rsidR="00CC4859" w:rsidRDefault="00CC4859" w:rsidP="00EE0465">
      <w:pPr>
        <w:rPr>
          <w:rFonts w:eastAsia="Times New Roman"/>
          <w:sz w:val="24"/>
          <w:szCs w:val="24"/>
          <w:lang w:val="en-US" w:eastAsia="en-US"/>
        </w:rPr>
      </w:pPr>
      <w:r>
        <w:rPr>
          <w:rFonts w:eastAsia="Times New Roman"/>
          <w:sz w:val="24"/>
          <w:szCs w:val="24"/>
          <w:lang w:val="en-US" w:eastAsia="en-US"/>
        </w:rPr>
        <w:t>Veritabanı sorgularıyla alacağımız sonuçları istediğimiz veri tipinde gösterebilmek için BX-Users tablosunun özelliklerini içeren Users classını, BX-Books tabl</w:t>
      </w:r>
      <w:r w:rsidR="00814211">
        <w:rPr>
          <w:rFonts w:eastAsia="Times New Roman"/>
          <w:sz w:val="24"/>
          <w:szCs w:val="24"/>
          <w:lang w:val="en-US" w:eastAsia="en-US"/>
        </w:rPr>
        <w:t>osunun özelliklerini içeren Books classını</w:t>
      </w:r>
      <w:r w:rsidR="00706113">
        <w:rPr>
          <w:rFonts w:eastAsia="Times New Roman"/>
          <w:sz w:val="24"/>
          <w:szCs w:val="24"/>
          <w:lang w:val="en-US" w:eastAsia="en-US"/>
        </w:rPr>
        <w:t xml:space="preserve"> (bu class içinde Image-URL sütunlarından sadece Image-URL-M’yi kullanacağımız için diğer 2 </w:t>
      </w:r>
      <w:r w:rsidR="00054C3C">
        <w:rPr>
          <w:rFonts w:eastAsia="Times New Roman"/>
          <w:sz w:val="24"/>
          <w:szCs w:val="24"/>
          <w:lang w:val="en-US" w:eastAsia="en-US"/>
        </w:rPr>
        <w:t xml:space="preserve">image </w:t>
      </w:r>
      <w:r w:rsidR="00706113">
        <w:rPr>
          <w:rFonts w:eastAsia="Times New Roman"/>
          <w:sz w:val="24"/>
          <w:szCs w:val="24"/>
          <w:lang w:val="en-US" w:eastAsia="en-US"/>
        </w:rPr>
        <w:t>sütunu</w:t>
      </w:r>
      <w:r w:rsidR="00054C3C">
        <w:rPr>
          <w:rFonts w:eastAsia="Times New Roman"/>
          <w:sz w:val="24"/>
          <w:szCs w:val="24"/>
          <w:lang w:val="en-US" w:eastAsia="en-US"/>
        </w:rPr>
        <w:t>nu</w:t>
      </w:r>
      <w:r w:rsidR="00706113">
        <w:rPr>
          <w:rFonts w:eastAsia="Times New Roman"/>
          <w:sz w:val="24"/>
          <w:szCs w:val="24"/>
          <w:lang w:val="en-US" w:eastAsia="en-US"/>
        </w:rPr>
        <w:t xml:space="preserve"> içermeyen ayrı constuctor da oluşturduk)</w:t>
      </w:r>
      <w:r w:rsidR="00814211">
        <w:rPr>
          <w:rFonts w:eastAsia="Times New Roman"/>
          <w:sz w:val="24"/>
          <w:szCs w:val="24"/>
          <w:lang w:val="en-US" w:eastAsia="en-US"/>
        </w:rPr>
        <w:t>, BX-Book-Ratings tablosunun özelliklerini içeren BookRatings classını ve BX-Admin tablosunun özelliklerini içeren Admins classını Encapsulation’ı sağlayacak şekilde oluşturduk.</w:t>
      </w:r>
    </w:p>
    <w:p w:rsidR="00814211" w:rsidRDefault="00814211" w:rsidP="00EE0465">
      <w:pPr>
        <w:rPr>
          <w:rFonts w:eastAsia="Times New Roman"/>
          <w:sz w:val="24"/>
          <w:szCs w:val="24"/>
          <w:lang w:val="en-US" w:eastAsia="en-US"/>
        </w:rPr>
      </w:pPr>
    </w:p>
    <w:p w:rsidR="00814211" w:rsidRPr="00814211" w:rsidRDefault="00814211" w:rsidP="00EE0465">
      <w:pPr>
        <w:rPr>
          <w:rFonts w:eastAsia="Times New Roman"/>
          <w:sz w:val="25"/>
          <w:szCs w:val="25"/>
          <w:lang w:val="en-US" w:eastAsia="en-US"/>
        </w:rPr>
      </w:pPr>
      <w:r w:rsidRPr="00814211">
        <w:rPr>
          <w:rFonts w:eastAsia="Times New Roman"/>
          <w:sz w:val="25"/>
          <w:szCs w:val="25"/>
          <w:lang w:val="en-US" w:eastAsia="en-US"/>
        </w:rPr>
        <w:t>5 - 10 kitap oylamadan üyeliğin tamamlanmaması şartının sağlanması</w:t>
      </w:r>
    </w:p>
    <w:p w:rsidR="00CC4859" w:rsidRDefault="00CC4859" w:rsidP="00EE0465">
      <w:pPr>
        <w:rPr>
          <w:rFonts w:eastAsia="Times New Roman"/>
          <w:sz w:val="24"/>
          <w:szCs w:val="24"/>
          <w:lang w:val="en-US" w:eastAsia="en-US"/>
        </w:rPr>
      </w:pPr>
    </w:p>
    <w:p w:rsidR="00114EE5" w:rsidRDefault="00814211" w:rsidP="00EE0465">
      <w:pPr>
        <w:rPr>
          <w:rFonts w:eastAsia="Times New Roman"/>
          <w:sz w:val="24"/>
          <w:szCs w:val="24"/>
          <w:lang w:val="en-US" w:eastAsia="en-US"/>
        </w:rPr>
      </w:pPr>
      <w:r>
        <w:rPr>
          <w:rFonts w:eastAsia="Times New Roman"/>
          <w:sz w:val="24"/>
          <w:szCs w:val="24"/>
          <w:lang w:val="en-US" w:eastAsia="en-US"/>
        </w:rPr>
        <w:lastRenderedPageBreak/>
        <w:t xml:space="preserve">10 kitap oylamadan üyeliğin tamamlanmaması şartını sağlamak için UserConfirmWindow isminde bir GUI classı oluşturduk. </w:t>
      </w:r>
      <w:r w:rsidR="00454C0F">
        <w:rPr>
          <w:rFonts w:eastAsia="Times New Roman"/>
          <w:sz w:val="24"/>
          <w:szCs w:val="24"/>
          <w:lang w:val="en-US" w:eastAsia="en-US"/>
        </w:rPr>
        <w:t>Kayıt Ol butonuna basıldığında inputların boş bırakılıp bırakılmadığı, girilen ID numarasının kullanılıp kullanılmadığı, girilen şifrelerin birbiriyle eşleşip e</w:t>
      </w:r>
      <w:r w:rsidR="004D613D">
        <w:rPr>
          <w:rFonts w:eastAsia="Times New Roman"/>
          <w:sz w:val="24"/>
          <w:szCs w:val="24"/>
          <w:lang w:val="en-US" w:eastAsia="en-US"/>
        </w:rPr>
        <w:t>şleşmediği kontrolleri yapıldıktan sonra girilen inputları constructor parame</w:t>
      </w:r>
      <w:r>
        <w:rPr>
          <w:rFonts w:eastAsia="Times New Roman"/>
          <w:sz w:val="24"/>
          <w:szCs w:val="24"/>
          <w:lang w:val="en-US" w:eastAsia="en-US"/>
        </w:rPr>
        <w:t>tresi olarak alan</w:t>
      </w:r>
      <w:r w:rsidR="004D613D">
        <w:rPr>
          <w:rFonts w:eastAsia="Times New Roman"/>
          <w:sz w:val="24"/>
          <w:szCs w:val="24"/>
          <w:lang w:val="en-US" w:eastAsia="en-US"/>
        </w:rPr>
        <w:t xml:space="preserve"> yeni bir UserConfirmWindow()</w:t>
      </w:r>
      <w:r>
        <w:rPr>
          <w:rFonts w:eastAsia="Times New Roman"/>
          <w:sz w:val="24"/>
          <w:szCs w:val="24"/>
          <w:lang w:val="en-US" w:eastAsia="en-US"/>
        </w:rPr>
        <w:t xml:space="preserve"> nesnesi oluşturulmasını sağladık. UserConfirmWindow formunda veritabanındaki tüm kitaplar</w:t>
      </w:r>
      <w:r w:rsidR="00365395">
        <w:rPr>
          <w:rFonts w:eastAsia="Times New Roman"/>
          <w:sz w:val="24"/>
          <w:szCs w:val="24"/>
          <w:lang w:val="en-US" w:eastAsia="en-US"/>
        </w:rPr>
        <w:t xml:space="preserve"> ArrayList&lt;Books&gt; tipindeki getBookList() ve</w:t>
      </w:r>
      <w:r>
        <w:rPr>
          <w:rFonts w:eastAsia="Times New Roman"/>
          <w:sz w:val="24"/>
          <w:szCs w:val="24"/>
          <w:lang w:val="en-US" w:eastAsia="en-US"/>
        </w:rPr>
        <w:t xml:space="preserve"> </w:t>
      </w:r>
      <w:r w:rsidR="00365395">
        <w:rPr>
          <w:rFonts w:eastAsia="Times New Roman"/>
          <w:sz w:val="24"/>
          <w:szCs w:val="24"/>
          <w:lang w:val="en-US" w:eastAsia="en-US"/>
        </w:rPr>
        <w:t>tablodaGoster() metotları</w:t>
      </w:r>
      <w:r>
        <w:rPr>
          <w:rFonts w:eastAsia="Times New Roman"/>
          <w:sz w:val="24"/>
          <w:szCs w:val="24"/>
          <w:lang w:val="en-US" w:eastAsia="en-US"/>
        </w:rPr>
        <w:t xml:space="preserve"> kullanılarak bir JTable aracılığıyla listelenir, çok fazla kitap bulunduğundan Ara butonunu yazarak</w:t>
      </w:r>
      <w:r w:rsidR="00365395">
        <w:rPr>
          <w:rFonts w:eastAsia="Times New Roman"/>
          <w:sz w:val="24"/>
          <w:szCs w:val="24"/>
          <w:lang w:val="en-US" w:eastAsia="en-US"/>
        </w:rPr>
        <w:t xml:space="preserve"> ArrayList&lt;Books&gt; ti</w:t>
      </w:r>
      <w:r w:rsidR="003D4B65">
        <w:rPr>
          <w:rFonts w:eastAsia="Times New Roman"/>
          <w:sz w:val="24"/>
          <w:szCs w:val="24"/>
          <w:lang w:val="en-US" w:eastAsia="en-US"/>
        </w:rPr>
        <w:t>pindeki searchBooks() metod</w:t>
      </w:r>
      <w:r w:rsidR="00365395">
        <w:rPr>
          <w:rFonts w:eastAsia="Times New Roman"/>
          <w:sz w:val="24"/>
          <w:szCs w:val="24"/>
          <w:lang w:val="en-US" w:eastAsia="en-US"/>
        </w:rPr>
        <w:t>uyla</w:t>
      </w:r>
      <w:r>
        <w:rPr>
          <w:rFonts w:eastAsia="Times New Roman"/>
          <w:sz w:val="24"/>
          <w:szCs w:val="24"/>
          <w:lang w:val="en-US" w:eastAsia="en-US"/>
        </w:rPr>
        <w:t xml:space="preserve"> filtreleme yapılmasını sağladık (JTable üzerinden sayfalama algoritma karmaşıklığını </w:t>
      </w:r>
      <w:r w:rsidR="00054C3C">
        <w:rPr>
          <w:rFonts w:eastAsia="Times New Roman"/>
          <w:sz w:val="24"/>
          <w:szCs w:val="24"/>
          <w:lang w:val="en-US" w:eastAsia="en-US"/>
        </w:rPr>
        <w:t xml:space="preserve">pek </w:t>
      </w:r>
      <w:r>
        <w:rPr>
          <w:rFonts w:eastAsia="Times New Roman"/>
          <w:sz w:val="24"/>
          <w:szCs w:val="24"/>
          <w:lang w:val="en-US" w:eastAsia="en-US"/>
        </w:rPr>
        <w:t xml:space="preserve">azaltmadığı için </w:t>
      </w:r>
      <w:r w:rsidR="00054C3C">
        <w:rPr>
          <w:rFonts w:eastAsia="Times New Roman"/>
          <w:sz w:val="24"/>
          <w:szCs w:val="24"/>
          <w:lang w:val="en-US" w:eastAsia="en-US"/>
        </w:rPr>
        <w:t xml:space="preserve">onun yerine </w:t>
      </w:r>
      <w:r>
        <w:rPr>
          <w:rFonts w:eastAsia="Times New Roman"/>
          <w:sz w:val="24"/>
          <w:szCs w:val="24"/>
          <w:lang w:val="en-US" w:eastAsia="en-US"/>
        </w:rPr>
        <w:t>filtreleme kullandık). Kitabın üstüne tıklan</w:t>
      </w:r>
      <w:r w:rsidR="00AA3F4C">
        <w:rPr>
          <w:rFonts w:eastAsia="Times New Roman"/>
          <w:sz w:val="24"/>
          <w:szCs w:val="24"/>
          <w:lang w:val="en-US" w:eastAsia="en-US"/>
        </w:rPr>
        <w:t>dığında ISBN, Kitap, Yazar, Yayın yılı, Yayı</w:t>
      </w:r>
      <w:r>
        <w:rPr>
          <w:rFonts w:eastAsia="Times New Roman"/>
          <w:sz w:val="24"/>
          <w:szCs w:val="24"/>
          <w:lang w:val="en-US" w:eastAsia="en-US"/>
        </w:rPr>
        <w:t xml:space="preserve">nevi, Image alanlarının tabloda tıklanan kitabın değerleriyle dolmasını sağlamak için </w:t>
      </w:r>
      <w:r w:rsidR="00365395">
        <w:rPr>
          <w:rFonts w:eastAsia="Times New Roman"/>
          <w:sz w:val="24"/>
          <w:szCs w:val="24"/>
          <w:lang w:val="en-US" w:eastAsia="en-US"/>
        </w:rPr>
        <w:t>showItem1() ve showItem2() metotlarını yazdık. Image alanında, veritabanından BX-Books tablosundan Image-URL-M sütunundan aldığımız URL’yi kullanarak JLabel componentinin setIcon() metodu yardımıyla kitap resminin gösterilmesini sağladık. Seçili olan kitabı ComboBox’tan 1-10 arasında değer seçip Oy Ver butonuna basıldığında kayıtlı oy değerini ve kitabın ISBN değerini oluşturduğunuz isbnlist ve ratinglist ArrayList’lerinde sakladık. Eğer 10 kitap oylamadan Üyeliğimi Tamamla butonuna basılırsa üyeliğin tamamlanması oylanması gereken kaç kitap olduğu JOptinPane mesajıyla gösterilir, 10 kitap olduktan sonra butona basılırsa Register formunda kontrol edilerek alınan ve UserConfirm formuna parametre olarak gönderilen Kullanıcı ID, Şifre, Konum ve Yaş değerleri kullanılarak “</w:t>
      </w:r>
      <w:r w:rsidR="00365395" w:rsidRPr="00CF32B3">
        <w:rPr>
          <w:rFonts w:eastAsia="Times New Roman"/>
          <w:i/>
          <w:sz w:val="24"/>
          <w:szCs w:val="24"/>
          <w:lang w:val="en-US" w:eastAsia="en-US"/>
        </w:rPr>
        <w:t xml:space="preserve">INSERT INTO `BX-Users`(`User-ID`, Location, Age, Password) VALUES(?, ?, ?, ?);” </w:t>
      </w:r>
      <w:r w:rsidR="00365395">
        <w:rPr>
          <w:rFonts w:eastAsia="Times New Roman"/>
          <w:sz w:val="24"/>
          <w:szCs w:val="24"/>
          <w:lang w:val="en-US" w:eastAsia="en-US"/>
        </w:rPr>
        <w:t xml:space="preserve">sorgusuyla veritabanında yeni üyeliğin oluşmasını sağladık. Daha sonra isbnlist ve ratinglist ArrayList’lerinde tuttuğumuz değerleri </w:t>
      </w:r>
      <w:r w:rsidR="00365395">
        <w:rPr>
          <w:rFonts w:eastAsia="Times New Roman"/>
          <w:sz w:val="24"/>
          <w:szCs w:val="24"/>
          <w:lang w:val="en-US" w:eastAsia="en-US"/>
        </w:rPr>
        <w:t>“</w:t>
      </w:r>
      <w:r w:rsidR="00365395" w:rsidRPr="00CF32B3">
        <w:rPr>
          <w:rFonts w:eastAsia="Times New Roman"/>
          <w:i/>
          <w:sz w:val="24"/>
          <w:szCs w:val="24"/>
          <w:lang w:val="en-US" w:eastAsia="en-US"/>
        </w:rPr>
        <w:t>INSERT INTO `BX-Book-Ratings`(`User-ID`, ISBN, `Book-Rating`) VALUES(?, ?, ?);”</w:t>
      </w:r>
      <w:r w:rsidR="00365395">
        <w:rPr>
          <w:rFonts w:eastAsia="Times New Roman"/>
          <w:sz w:val="24"/>
          <w:szCs w:val="24"/>
          <w:lang w:val="en-US" w:eastAsia="en-US"/>
        </w:rPr>
        <w:t xml:space="preserve"> SQL sorgusunu kullanarak veritabanına ekledik.</w:t>
      </w:r>
    </w:p>
    <w:p w:rsidR="00114EE5" w:rsidRDefault="00114EE5" w:rsidP="00EE0465">
      <w:pPr>
        <w:rPr>
          <w:rFonts w:eastAsia="Times New Roman"/>
          <w:sz w:val="24"/>
          <w:szCs w:val="24"/>
          <w:lang w:val="en-US" w:eastAsia="en-US"/>
        </w:rPr>
      </w:pPr>
    </w:p>
    <w:p w:rsidR="00AA3F4C" w:rsidRPr="00AA3F4C" w:rsidRDefault="00AA3F4C" w:rsidP="00AA3F4C">
      <w:pPr>
        <w:rPr>
          <w:rFonts w:eastAsia="Times New Roman"/>
          <w:sz w:val="25"/>
          <w:szCs w:val="25"/>
          <w:lang w:val="en-US" w:eastAsia="en-US"/>
        </w:rPr>
      </w:pPr>
      <w:r w:rsidRPr="00AA3F4C">
        <w:rPr>
          <w:rFonts w:eastAsia="Times New Roman"/>
          <w:sz w:val="25"/>
          <w:szCs w:val="25"/>
          <w:lang w:val="en-US" w:eastAsia="en-US"/>
        </w:rPr>
        <w:t>6 - Üye panelinin tasarlanması ve istenen sonuçlar için gerekli SQL sorgularının bulunup metotlar içinde kullanılması</w:t>
      </w:r>
    </w:p>
    <w:p w:rsidR="00AA3F4C" w:rsidRDefault="00AA3F4C" w:rsidP="00EE0465">
      <w:pPr>
        <w:rPr>
          <w:rFonts w:eastAsia="Times New Roman"/>
          <w:sz w:val="24"/>
          <w:szCs w:val="24"/>
          <w:lang w:val="en-US" w:eastAsia="en-US"/>
        </w:rPr>
      </w:pPr>
    </w:p>
    <w:p w:rsidR="00AA3F4C" w:rsidRDefault="00AA3F4C" w:rsidP="00EE0465">
      <w:pPr>
        <w:rPr>
          <w:rFonts w:eastAsia="Times New Roman"/>
          <w:sz w:val="24"/>
          <w:szCs w:val="24"/>
          <w:lang w:val="en-US" w:eastAsia="en-US"/>
        </w:rPr>
      </w:pPr>
      <w:r>
        <w:rPr>
          <w:rFonts w:eastAsia="Times New Roman"/>
          <w:sz w:val="24"/>
          <w:szCs w:val="24"/>
          <w:lang w:val="en-US" w:eastAsia="en-US"/>
        </w:rPr>
        <w:t xml:space="preserve">Üye panelinde UserConfirm panelindeki gibi veritabanındaki tüm kitapların Ara butonuyla birlikte gösterildiği bir JTable ve tabloda kitabın üstüne tıklandığında değerlerin gösterilmesi için ISBN, </w:t>
      </w:r>
      <w:r w:rsidR="00054C3C">
        <w:rPr>
          <w:rFonts w:eastAsia="Times New Roman"/>
          <w:sz w:val="24"/>
          <w:szCs w:val="24"/>
          <w:lang w:val="en-US" w:eastAsia="en-US"/>
        </w:rPr>
        <w:t>Kitap, Yazar, Yayı</w:t>
      </w:r>
      <w:r>
        <w:rPr>
          <w:rFonts w:eastAsia="Times New Roman"/>
          <w:sz w:val="24"/>
          <w:szCs w:val="24"/>
          <w:lang w:val="en-US" w:eastAsia="en-US"/>
        </w:rPr>
        <w:t xml:space="preserve">n yılı, Yayınevi, Image labellerini </w:t>
      </w:r>
      <w:r w:rsidR="00054C3C">
        <w:rPr>
          <w:rFonts w:eastAsia="Times New Roman"/>
          <w:sz w:val="24"/>
          <w:szCs w:val="24"/>
          <w:lang w:val="en-US" w:eastAsia="en-US"/>
        </w:rPr>
        <w:t>oluşturduk</w:t>
      </w:r>
      <w:r>
        <w:rPr>
          <w:rFonts w:eastAsia="Times New Roman"/>
          <w:sz w:val="24"/>
          <w:szCs w:val="24"/>
          <w:lang w:val="en-US" w:eastAsia="en-US"/>
        </w:rPr>
        <w:t xml:space="preserve">. Yeni </w:t>
      </w:r>
      <w:r w:rsidR="0095550F">
        <w:rPr>
          <w:rFonts w:eastAsia="Times New Roman"/>
          <w:sz w:val="24"/>
          <w:szCs w:val="24"/>
          <w:lang w:val="en-US" w:eastAsia="en-US"/>
        </w:rPr>
        <w:t xml:space="preserve">kitaplar bölümünde kayıt eklendiğinde BX-Books tablosundaki Timestamp (Default değeri Current_Timestamp olduğu için kayıt eklendiği </w:t>
      </w:r>
      <w:r w:rsidR="003D4B65">
        <w:rPr>
          <w:rFonts w:eastAsia="Times New Roman"/>
          <w:sz w:val="24"/>
          <w:szCs w:val="24"/>
          <w:lang w:val="en-US" w:eastAsia="en-US"/>
        </w:rPr>
        <w:t xml:space="preserve">andaki </w:t>
      </w:r>
      <w:r w:rsidR="0095550F">
        <w:rPr>
          <w:rFonts w:eastAsia="Times New Roman"/>
          <w:sz w:val="24"/>
          <w:szCs w:val="24"/>
          <w:lang w:val="en-US" w:eastAsia="en-US"/>
        </w:rPr>
        <w:t>tarihi ve zamanı kaydeder.) tipindeki Insertion-Date sütununu kullanılarak veritabanına son eklenen 5 kitabın ayrı bir JTable’da gösterilmesini sağladık.</w:t>
      </w:r>
      <w:r w:rsidR="003D4B65">
        <w:rPr>
          <w:rFonts w:eastAsia="Times New Roman"/>
          <w:sz w:val="24"/>
          <w:szCs w:val="24"/>
          <w:lang w:val="en-US" w:eastAsia="en-US"/>
        </w:rPr>
        <w:t xml:space="preserve"> Bunun için ArrayList&lt;Books&gt; tipindeki getNewBookList() metodunu yazarak “</w:t>
      </w:r>
      <w:r w:rsidR="003D4B65" w:rsidRPr="003D4B65">
        <w:rPr>
          <w:rFonts w:eastAsia="Times New Roman"/>
          <w:i/>
          <w:sz w:val="24"/>
          <w:szCs w:val="24"/>
          <w:lang w:val="en-US" w:eastAsia="en-US"/>
        </w:rPr>
        <w:t>SELECT * FROM `BX-Books` ORDER BY `Insertion-Date` DESC LIMIT 5;</w:t>
      </w:r>
      <w:r w:rsidR="003D4B65">
        <w:rPr>
          <w:rFonts w:eastAsia="Times New Roman"/>
          <w:sz w:val="24"/>
          <w:szCs w:val="24"/>
          <w:lang w:val="en-US" w:eastAsia="en-US"/>
        </w:rPr>
        <w:t>” SQL sorgusunu kullandık. Yine UserConfirm panelinde olduğu gibi Oy Ver butonuna basıldığında seçili kitaba oy verilmesini sağladık, verilen oyu veritabanına kaydetmeden önce kitaba daha önce oy verilip verilmediğini kontrol etmek için boolean tipinde checkRating() metodunu yazarak “</w:t>
      </w:r>
      <w:r w:rsidR="003D4B65" w:rsidRPr="003D4B65">
        <w:rPr>
          <w:rFonts w:eastAsia="Times New Roman"/>
          <w:i/>
          <w:sz w:val="24"/>
          <w:szCs w:val="24"/>
          <w:lang w:val="en-US" w:eastAsia="en-US"/>
        </w:rPr>
        <w:t>SELECT * FROM `BX-Book-Ratings` WHERE `User-ID` = '" + id + "' AND ISBN = '" + isbn + "';</w:t>
      </w:r>
      <w:r w:rsidR="003D4B65">
        <w:rPr>
          <w:rFonts w:eastAsia="Times New Roman"/>
          <w:sz w:val="24"/>
          <w:szCs w:val="24"/>
          <w:lang w:val="en-US" w:eastAsia="en-US"/>
        </w:rPr>
        <w:t>” sorgusuyla kontrol işlemini yaptık.</w:t>
      </w:r>
    </w:p>
    <w:p w:rsidR="003D4B65" w:rsidRDefault="003D4B65" w:rsidP="00EE0465">
      <w:pPr>
        <w:rPr>
          <w:rFonts w:eastAsia="Times New Roman"/>
          <w:sz w:val="24"/>
          <w:szCs w:val="24"/>
          <w:lang w:val="en-US" w:eastAsia="en-US"/>
        </w:rPr>
      </w:pPr>
    </w:p>
    <w:p w:rsidR="003D4B65" w:rsidRPr="003D4B65" w:rsidRDefault="003D4B65" w:rsidP="003D4B65">
      <w:pPr>
        <w:rPr>
          <w:rFonts w:eastAsia="Times New Roman"/>
          <w:sz w:val="25"/>
          <w:szCs w:val="25"/>
          <w:lang w:val="en-US" w:eastAsia="en-US"/>
        </w:rPr>
      </w:pPr>
      <w:r w:rsidRPr="003D4B65">
        <w:rPr>
          <w:rFonts w:eastAsia="Times New Roman"/>
          <w:sz w:val="25"/>
          <w:szCs w:val="25"/>
          <w:lang w:val="en-US" w:eastAsia="en-US"/>
        </w:rPr>
        <w:t>7 - En iyi 10 kitap ve en çok oylanan 10 kitap sonuçları için gerekli SQL sorgularının yazılması ve İstatistikler bölümünde kullanılması</w:t>
      </w:r>
    </w:p>
    <w:p w:rsidR="003D4B65" w:rsidRDefault="003D4B65" w:rsidP="00EE0465">
      <w:pPr>
        <w:rPr>
          <w:rFonts w:eastAsia="Times New Roman"/>
          <w:sz w:val="24"/>
          <w:szCs w:val="24"/>
          <w:lang w:val="en-US" w:eastAsia="en-US"/>
        </w:rPr>
      </w:pPr>
    </w:p>
    <w:p w:rsidR="003D4B65" w:rsidRDefault="003D4B65" w:rsidP="00EE0465">
      <w:pPr>
        <w:rPr>
          <w:sz w:val="24"/>
          <w:szCs w:val="24"/>
        </w:rPr>
      </w:pPr>
      <w:r>
        <w:rPr>
          <w:rFonts w:eastAsia="Times New Roman"/>
          <w:sz w:val="24"/>
          <w:szCs w:val="24"/>
          <w:lang w:val="en-US" w:eastAsia="en-US"/>
        </w:rPr>
        <w:t xml:space="preserve">Üye paneline İstatistikler butonu koyarak tıklandığında StatisticsWindow formunun açılmasını sağladık. Bu formda yine üye panelinde olduğu gibi 2 tane JTable bulunuyor. İlk tabloda </w:t>
      </w:r>
      <w:r>
        <w:rPr>
          <w:sz w:val="24"/>
          <w:szCs w:val="24"/>
        </w:rPr>
        <w:t xml:space="preserve">ortalama oyu en yüksek olan 10 kitabı (en iyi kitaplar), diğer tabloda da en fazla kullanıcı tarafından oylanan 10 kitabı (popüler </w:t>
      </w:r>
      <w:r>
        <w:rPr>
          <w:sz w:val="24"/>
          <w:szCs w:val="24"/>
        </w:rPr>
        <w:lastRenderedPageBreak/>
        <w:t>kitaplar) gösterdik. Ortalama oyu en yüksek olan 10 kitabı bulmak için ArrayList&lt;String&gt; tipinde getBestISBN() ve ArrayList&lt;Books&gt; tipinde getBestBookList() metotlarını yazdık. getBestISBN() metodunda “</w:t>
      </w:r>
      <w:r w:rsidRPr="003D4B65">
        <w:rPr>
          <w:i/>
          <w:sz w:val="24"/>
          <w:szCs w:val="24"/>
        </w:rPr>
        <w:t>SELECT ISBN FROM `BX-Book-Ratings` GROUP BY ISBN ORDER BY AVG(`Book-Rating`) DESC, COUNT(ISBN) DESC LIMIT 10;</w:t>
      </w:r>
      <w:r>
        <w:rPr>
          <w:sz w:val="24"/>
          <w:szCs w:val="24"/>
        </w:rPr>
        <w:t xml:space="preserve">” SQL sorgusunu kullanarak </w:t>
      </w:r>
      <w:r w:rsidR="00E73757">
        <w:rPr>
          <w:sz w:val="24"/>
          <w:szCs w:val="24"/>
        </w:rPr>
        <w:t>ortalama oyu en yüksek olan 10 kitabın ISBN değerlerini bulup getBestBookList() metodunda da bu ISBN değerlerini kullanarak kitapların diğer özelliklerinin veritabanından alınmasını sağladık. Aynı mantıkla yazdığımız getPopularISBN() ve getPopularBookList() metotlarıyla aynı işlemleri en fazla kullanıcı tarafından oylanan 10 kitabı bulmak için yaptık, getPopularISBN() metodunda “</w:t>
      </w:r>
      <w:r w:rsidR="00E73757" w:rsidRPr="00E73757">
        <w:rPr>
          <w:i/>
          <w:sz w:val="24"/>
          <w:szCs w:val="24"/>
        </w:rPr>
        <w:t>SELECT ISBN FROM `BX-Book-Ratings` GROUP BY ISBN ORDER BY COUNT(ISBN) DESC LIMIT 10;</w:t>
      </w:r>
      <w:r w:rsidR="00E73757">
        <w:rPr>
          <w:sz w:val="24"/>
          <w:szCs w:val="24"/>
        </w:rPr>
        <w:t>” SQL sorgusunu kullandık. Ayrıca ilk JTable'a Rating sütunu ekleyerek kitabın ortalama ratinginin gösterilmesini sağladık, ortalama ratingi bulmak için de ArrayList&lt;Double&gt; tipinde getRating() metodunu yazdık. Popüler kitapları gösterdiğimiz diğer JTable'a da Total Votes sütunu ekleyerek kitaba verilen toplam oy sayısının gösterilmesini sağladık, bunu bulmak için de ArrayList&lt;Integer&gt; tipinde getTotalVotes() metodunu yazdık.</w:t>
      </w:r>
    </w:p>
    <w:p w:rsidR="00A64CAC" w:rsidRDefault="00A64CAC" w:rsidP="00EE0465">
      <w:pPr>
        <w:rPr>
          <w:sz w:val="24"/>
          <w:szCs w:val="24"/>
        </w:rPr>
      </w:pPr>
    </w:p>
    <w:p w:rsidR="00A64CAC" w:rsidRPr="00A64CAC" w:rsidRDefault="00A64CAC" w:rsidP="00EE0465">
      <w:pPr>
        <w:rPr>
          <w:rFonts w:eastAsia="Times New Roman"/>
          <w:sz w:val="25"/>
          <w:szCs w:val="25"/>
          <w:lang w:val="en-US" w:eastAsia="en-US"/>
        </w:rPr>
      </w:pPr>
      <w:r w:rsidRPr="00A64CAC">
        <w:rPr>
          <w:sz w:val="25"/>
          <w:szCs w:val="25"/>
        </w:rPr>
        <w:t xml:space="preserve">8 - </w:t>
      </w:r>
      <w:r w:rsidRPr="00A64CAC">
        <w:rPr>
          <w:rFonts w:eastAsia="Times New Roman"/>
          <w:sz w:val="25"/>
          <w:szCs w:val="25"/>
          <w:lang w:val="en-US" w:eastAsia="en-US"/>
        </w:rPr>
        <w:t>Admin panelinin tasarlanması</w:t>
      </w:r>
    </w:p>
    <w:p w:rsidR="00AA3F4C" w:rsidRDefault="00AA3F4C" w:rsidP="00EE0465">
      <w:pPr>
        <w:rPr>
          <w:rFonts w:eastAsia="Times New Roman"/>
          <w:sz w:val="24"/>
          <w:szCs w:val="24"/>
          <w:lang w:val="en-US" w:eastAsia="en-US"/>
        </w:rPr>
      </w:pPr>
    </w:p>
    <w:p w:rsidR="00A64CAC" w:rsidRDefault="00A64CAC" w:rsidP="00EE0465">
      <w:pPr>
        <w:rPr>
          <w:rFonts w:eastAsia="Times New Roman"/>
          <w:sz w:val="24"/>
          <w:szCs w:val="24"/>
          <w:lang w:val="en-US" w:eastAsia="en-US"/>
        </w:rPr>
      </w:pPr>
      <w:r>
        <w:rPr>
          <w:rFonts w:eastAsia="Times New Roman"/>
          <w:sz w:val="24"/>
          <w:szCs w:val="24"/>
          <w:lang w:val="en-US" w:eastAsia="en-US"/>
        </w:rPr>
        <w:t xml:space="preserve">Admin Login formunu üye girişindekine benzer şekilde yazdıktan sonra admin paneli için oluşturduğumuz AdminWindow classında 4 farklı JFrame tanımladık. Ana JFrame’de Üyeleri Düzenle, Kitapları Düzenle, Yöneticileri Düzenle ve Çıkış Yap seçenekleri bulunuyor. Üyeleri Düzenle, Kitapları Düzenle ve Yöneticileri Düzenle panellerinde ortak olarak ilgili tablolardan veritabanı kayıtlarını çekip JTable’da gösterdik ve Insert, Update, Delete butonlarıyla veritabanına kayıt eklenebilmesini, güncellenebilmesini ve silinebilmesini sağladık. Insert butonu için kitap ekleniyorsa ISBN numarasının, üye ekleniyorsa ID numarasının kullanılıp </w:t>
      </w:r>
      <w:r>
        <w:rPr>
          <w:rFonts w:eastAsia="Times New Roman"/>
          <w:sz w:val="24"/>
          <w:szCs w:val="24"/>
          <w:lang w:val="en-US" w:eastAsia="en-US"/>
        </w:rPr>
        <w:t>kullanılmadığını kontrol ettikten sonra “</w:t>
      </w:r>
      <w:r w:rsidRPr="00A64CAC">
        <w:rPr>
          <w:rFonts w:eastAsia="Times New Roman"/>
          <w:i/>
          <w:sz w:val="24"/>
          <w:szCs w:val="24"/>
          <w:lang w:val="en-US" w:eastAsia="en-US"/>
        </w:rPr>
        <w:t>INSERT INTO `BX-Users`(`User-ID`, Location, Age, Password) VALUES(?, ?, ?, ?);”</w:t>
      </w:r>
      <w:r>
        <w:rPr>
          <w:rFonts w:eastAsia="Times New Roman"/>
          <w:sz w:val="24"/>
          <w:szCs w:val="24"/>
          <w:lang w:val="en-US" w:eastAsia="en-US"/>
        </w:rPr>
        <w:t xml:space="preserve"> şeklindeki örnek SQL sorgusuyla kayıt eklenmesini sağladık, kitap ve yönetici ekleme işlemleri için de benzer sorgular kullanıldı. Update işlemi için </w:t>
      </w:r>
      <w:r w:rsidR="006D76A6">
        <w:rPr>
          <w:rFonts w:eastAsia="Times New Roman"/>
          <w:sz w:val="24"/>
          <w:szCs w:val="24"/>
          <w:lang w:val="en-US" w:eastAsia="en-US"/>
        </w:rPr>
        <w:t>“</w:t>
      </w:r>
      <w:r w:rsidR="006D76A6" w:rsidRPr="006D76A6">
        <w:rPr>
          <w:rFonts w:eastAsia="Times New Roman"/>
          <w:i/>
          <w:sz w:val="24"/>
          <w:szCs w:val="24"/>
          <w:lang w:val="en-US" w:eastAsia="en-US"/>
        </w:rPr>
        <w:t>UPDATE `BX-Users` SET Location = ?, Age = ?, Password = ? WHERE `User-ID` = ?;”</w:t>
      </w:r>
      <w:r w:rsidR="006D76A6">
        <w:rPr>
          <w:rFonts w:eastAsia="Times New Roman"/>
          <w:sz w:val="24"/>
          <w:szCs w:val="24"/>
          <w:lang w:val="en-US" w:eastAsia="en-US"/>
        </w:rPr>
        <w:t xml:space="preserve"> örnek SQL sorgusunu kullandık. Delete işlemi için de “</w:t>
      </w:r>
      <w:r w:rsidR="006D76A6" w:rsidRPr="006D76A6">
        <w:rPr>
          <w:rFonts w:eastAsia="Times New Roman"/>
          <w:i/>
          <w:sz w:val="24"/>
          <w:szCs w:val="24"/>
          <w:lang w:val="en-US" w:eastAsia="en-US"/>
        </w:rPr>
        <w:t>DELETE FROM `BX-Users` WHERE `User-ID` = ?;</w:t>
      </w:r>
      <w:r w:rsidR="006D76A6">
        <w:rPr>
          <w:rFonts w:eastAsia="Times New Roman"/>
          <w:sz w:val="24"/>
          <w:szCs w:val="24"/>
          <w:lang w:val="en-US" w:eastAsia="en-US"/>
        </w:rPr>
        <w:t>” örnek sorgusunu kullandık, aynı SQL sorgularını kitap ve yönetici tablolarındaki sütunlara göre değiştirerek kullandık.</w:t>
      </w:r>
    </w:p>
    <w:p w:rsidR="006D76A6" w:rsidRDefault="006D76A6" w:rsidP="00EE0465">
      <w:pPr>
        <w:rPr>
          <w:rFonts w:eastAsia="Times New Roman"/>
          <w:sz w:val="24"/>
          <w:szCs w:val="24"/>
          <w:lang w:val="en-US" w:eastAsia="en-US"/>
        </w:rPr>
      </w:pPr>
    </w:p>
    <w:p w:rsidR="006D76A6" w:rsidRPr="006D76A6" w:rsidRDefault="006D76A6" w:rsidP="00EE0465">
      <w:pPr>
        <w:rPr>
          <w:rFonts w:eastAsia="Times New Roman"/>
          <w:sz w:val="25"/>
          <w:szCs w:val="25"/>
          <w:lang w:val="en-US" w:eastAsia="en-US"/>
        </w:rPr>
      </w:pPr>
      <w:r w:rsidRPr="006D76A6">
        <w:rPr>
          <w:rFonts w:eastAsia="Times New Roman"/>
          <w:sz w:val="25"/>
          <w:szCs w:val="25"/>
          <w:lang w:val="en-US" w:eastAsia="en-US"/>
        </w:rPr>
        <w:t>9 - PDF’den kitap okuma işlemlerinin yapılması</w:t>
      </w:r>
    </w:p>
    <w:p w:rsidR="006D76A6" w:rsidRDefault="006D76A6" w:rsidP="00EE0465">
      <w:pPr>
        <w:rPr>
          <w:rFonts w:eastAsia="Times New Roman"/>
          <w:sz w:val="24"/>
          <w:szCs w:val="24"/>
          <w:lang w:val="en-US" w:eastAsia="en-US"/>
        </w:rPr>
      </w:pPr>
    </w:p>
    <w:p w:rsidR="006D76A6" w:rsidRDefault="00123FAF" w:rsidP="00EE0465">
      <w:pPr>
        <w:rPr>
          <w:rFonts w:eastAsia="Times New Roman"/>
          <w:sz w:val="24"/>
          <w:szCs w:val="24"/>
          <w:lang w:val="en-US" w:eastAsia="en-US"/>
        </w:rPr>
      </w:pPr>
      <w:r>
        <w:rPr>
          <w:rFonts w:eastAsia="Times New Roman"/>
          <w:sz w:val="24"/>
          <w:szCs w:val="24"/>
          <w:lang w:val="en-US" w:eastAsia="en-US"/>
        </w:rPr>
        <w:t>PDF’den sayfa sayfa kitap okuma işlemi için önce Apache PDFBox kütüphanesini kullanmayı denedik fakat sadece IDE Output ekranından text çıktısı alabildiğimiz için pek kullanışlı gelmedi. Görsel çıktı oluşturmayla ilgili bir dökümantasyon bulamadık. Daha sonra StackOverflow’de denk geldiğimiz ICEpdf</w:t>
      </w:r>
      <w:r w:rsidR="00054C3C">
        <w:rPr>
          <w:rFonts w:eastAsia="Times New Roman"/>
          <w:sz w:val="24"/>
          <w:szCs w:val="24"/>
          <w:lang w:val="en-US" w:eastAsia="en-US"/>
        </w:rPr>
        <w:t xml:space="preserve"> 6.3.1</w:t>
      </w:r>
      <w:r>
        <w:rPr>
          <w:rFonts w:eastAsia="Times New Roman"/>
          <w:sz w:val="24"/>
          <w:szCs w:val="24"/>
          <w:lang w:val="en-US" w:eastAsia="en-US"/>
        </w:rPr>
        <w:t xml:space="preserve"> kütüphanesini kullanmaya karar verdik. Icesoft.org’daki kullanım kılavuzundan yararlanarak kütüphaneyi projeye import ettikten sonra SwingController ve SwingViewBuilder araçları ile ayrı bir JFrame’de PDF’nin görüntülenmesini sağladık. planetebook.com adresinden indirdiğimiz telif hakkı bulunmayan 13 tane klasik edebiyat kitabını yazdığımız readBook() metodunda random seçerek kullandık. Üye panelinde bulunan Kitabı Oku butonuna basıldığında readBook() metodunun çalışmasını sağladık.</w:t>
      </w:r>
    </w:p>
    <w:p w:rsidR="006D76A6" w:rsidRDefault="006D76A6" w:rsidP="00EE0465">
      <w:pPr>
        <w:rPr>
          <w:rFonts w:eastAsia="Times New Roman"/>
          <w:sz w:val="24"/>
          <w:szCs w:val="24"/>
          <w:lang w:val="en-US" w:eastAsia="en-US"/>
        </w:rPr>
      </w:pPr>
    </w:p>
    <w:p w:rsidR="006D76A6" w:rsidRPr="006D76A6" w:rsidRDefault="006D76A6" w:rsidP="006D76A6">
      <w:pPr>
        <w:rPr>
          <w:rFonts w:eastAsia="Times New Roman"/>
          <w:sz w:val="25"/>
          <w:szCs w:val="25"/>
          <w:lang w:val="en-US" w:eastAsia="en-US"/>
        </w:rPr>
      </w:pPr>
      <w:r w:rsidRPr="006D76A6">
        <w:rPr>
          <w:rFonts w:eastAsia="Times New Roman"/>
          <w:sz w:val="25"/>
          <w:szCs w:val="25"/>
          <w:lang w:val="en-US" w:eastAsia="en-US"/>
        </w:rPr>
        <w:t xml:space="preserve">10 - Collaborative filtering Kosinüs benzerliği (Cosine similarity) ile Öklid uzaklığı (Euclidian distance) yöntemlerinin araştırılması ve öneri sisteminin yazılması </w:t>
      </w:r>
    </w:p>
    <w:p w:rsidR="006D76A6" w:rsidRDefault="006D76A6" w:rsidP="00EE0465">
      <w:pPr>
        <w:rPr>
          <w:rFonts w:eastAsia="Times New Roman"/>
          <w:sz w:val="24"/>
          <w:szCs w:val="24"/>
          <w:lang w:val="en-US" w:eastAsia="en-US"/>
        </w:rPr>
      </w:pPr>
    </w:p>
    <w:p w:rsidR="006D76A6" w:rsidRDefault="00734B99" w:rsidP="00EE0465">
      <w:pPr>
        <w:rPr>
          <w:rFonts w:eastAsia="Times New Roman"/>
          <w:sz w:val="24"/>
          <w:szCs w:val="24"/>
          <w:lang w:val="en-US" w:eastAsia="en-US"/>
        </w:rPr>
      </w:pPr>
      <w:r>
        <w:rPr>
          <w:rFonts w:eastAsia="Times New Roman"/>
          <w:sz w:val="24"/>
          <w:szCs w:val="24"/>
          <w:lang w:val="en-US" w:eastAsia="en-US"/>
        </w:rPr>
        <w:t>Collaborative filtering (işbirlikçi filtr</w:t>
      </w:r>
      <w:r w:rsidR="00A73412">
        <w:rPr>
          <w:rFonts w:eastAsia="Times New Roman"/>
          <w:sz w:val="24"/>
          <w:szCs w:val="24"/>
          <w:lang w:val="en-US" w:eastAsia="en-US"/>
        </w:rPr>
        <w:t xml:space="preserve">eleme) yöntemlerini araştırıp öneri </w:t>
      </w:r>
      <w:r>
        <w:rPr>
          <w:rFonts w:eastAsia="Times New Roman"/>
          <w:sz w:val="24"/>
          <w:szCs w:val="24"/>
          <w:lang w:val="en-US" w:eastAsia="en-US"/>
        </w:rPr>
        <w:t xml:space="preserve">sistemlerinde user-based (kullanıcı tabanlı) olarak en çok Cosine similarity ve Euclidian distance yöntemlerin kullanıldığını </w:t>
      </w:r>
      <w:r w:rsidR="007764A0">
        <w:rPr>
          <w:rFonts w:eastAsia="Times New Roman"/>
          <w:sz w:val="24"/>
          <w:szCs w:val="24"/>
          <w:lang w:val="en-US" w:eastAsia="en-US"/>
        </w:rPr>
        <w:t>keşfettik</w:t>
      </w:r>
      <w:r>
        <w:rPr>
          <w:rFonts w:eastAsia="Times New Roman"/>
          <w:sz w:val="24"/>
          <w:szCs w:val="24"/>
          <w:lang w:val="en-US" w:eastAsia="en-US"/>
        </w:rPr>
        <w:t xml:space="preserve">. Bu yöntemleri </w:t>
      </w:r>
      <w:r>
        <w:rPr>
          <w:rFonts w:eastAsia="Times New Roman"/>
          <w:sz w:val="24"/>
          <w:szCs w:val="24"/>
          <w:lang w:val="en-US" w:eastAsia="en-US"/>
        </w:rPr>
        <w:lastRenderedPageBreak/>
        <w:t xml:space="preserve">araştırarak temel mantığını kavradık fakat Java’da nasıl kullandığıyla ilgili kod örnekleri pek bulamadık. Bu nedenle RecommendationWindow classında birçok deneme yapıp en sonunda Euclidian distance yöntemini kullanarak </w:t>
      </w:r>
      <w:r w:rsidR="007764A0">
        <w:rPr>
          <w:rFonts w:eastAsia="Times New Roman"/>
          <w:sz w:val="24"/>
          <w:szCs w:val="24"/>
          <w:lang w:val="en-US" w:eastAsia="en-US"/>
        </w:rPr>
        <w:t xml:space="preserve">üyenin verdiği ratinglere göre benzer üyeleri bulan </w:t>
      </w:r>
      <w:r>
        <w:rPr>
          <w:rFonts w:eastAsia="Times New Roman"/>
          <w:sz w:val="24"/>
          <w:szCs w:val="24"/>
          <w:lang w:val="en-US" w:eastAsia="en-US"/>
        </w:rPr>
        <w:t xml:space="preserve">findSimilarity() ve </w:t>
      </w:r>
      <w:r w:rsidR="007764A0">
        <w:rPr>
          <w:rFonts w:eastAsia="Times New Roman"/>
          <w:sz w:val="24"/>
          <w:szCs w:val="24"/>
          <w:lang w:val="en-US" w:eastAsia="en-US"/>
        </w:rPr>
        <w:t xml:space="preserve">benzerlik oranına göre bulunan üyenin diğer yüksek rating verdiği kitapları seçen </w:t>
      </w:r>
      <w:r>
        <w:rPr>
          <w:rFonts w:eastAsia="Times New Roman"/>
          <w:sz w:val="24"/>
          <w:szCs w:val="24"/>
          <w:lang w:val="en-US" w:eastAsia="en-US"/>
        </w:rPr>
        <w:t>ArrayList&lt;Books&gt; tipinde recommendBook() metotlarını yazdık. Ayrıca aynı yaş aralığından da öneri almak için getBooksInAgeGroupISBN() metodunu ve aynı lokasyondan öneri almak için getBooksLocationISBN() metotlarını yazdık.</w:t>
      </w:r>
      <w:r w:rsidR="007764A0">
        <w:rPr>
          <w:rFonts w:eastAsia="Times New Roman"/>
          <w:sz w:val="24"/>
          <w:szCs w:val="24"/>
          <w:lang w:val="en-US" w:eastAsia="en-US"/>
        </w:rPr>
        <w:t xml:space="preserve"> Gelen sonuçları üye panelindeki gibi bir JTable’da listeledik.</w:t>
      </w:r>
    </w:p>
    <w:p w:rsidR="006D76A6" w:rsidRDefault="006D76A6" w:rsidP="00EE0465">
      <w:pPr>
        <w:rPr>
          <w:rFonts w:eastAsia="Times New Roman"/>
          <w:sz w:val="24"/>
          <w:szCs w:val="24"/>
          <w:lang w:val="en-US" w:eastAsia="en-US"/>
        </w:rPr>
      </w:pPr>
    </w:p>
    <w:p w:rsidR="006D76A6" w:rsidRPr="006D76A6" w:rsidRDefault="006D76A6" w:rsidP="006D76A6">
      <w:pPr>
        <w:rPr>
          <w:rFonts w:eastAsia="Times New Roman"/>
          <w:sz w:val="25"/>
          <w:szCs w:val="25"/>
          <w:lang w:val="en-US" w:eastAsia="en-US"/>
        </w:rPr>
      </w:pPr>
      <w:r w:rsidRPr="006D76A6">
        <w:rPr>
          <w:rFonts w:eastAsia="Times New Roman"/>
          <w:sz w:val="25"/>
          <w:szCs w:val="25"/>
          <w:lang w:val="en-US" w:eastAsia="en-US"/>
        </w:rPr>
        <w:t>11 - Veritabanı hatalarının düzeltilmesi</w:t>
      </w:r>
    </w:p>
    <w:p w:rsidR="006D76A6" w:rsidRDefault="006D76A6" w:rsidP="00EE0465">
      <w:pPr>
        <w:rPr>
          <w:rFonts w:eastAsia="Times New Roman"/>
          <w:sz w:val="24"/>
          <w:szCs w:val="24"/>
          <w:lang w:val="en-US" w:eastAsia="en-US"/>
        </w:rPr>
      </w:pPr>
    </w:p>
    <w:p w:rsidR="00CF716A" w:rsidRPr="007F2326" w:rsidRDefault="00CB4367" w:rsidP="007F2326">
      <w:pPr>
        <w:rPr>
          <w:rFonts w:eastAsia="Times New Roman"/>
          <w:sz w:val="24"/>
          <w:szCs w:val="24"/>
          <w:lang w:val="en-US" w:eastAsia="en-US"/>
        </w:rPr>
      </w:pPr>
      <w:r w:rsidRPr="007F2326">
        <w:rPr>
          <w:rFonts w:eastAsia="Times New Roman"/>
          <w:sz w:val="24"/>
          <w:szCs w:val="24"/>
          <w:lang w:val="en-US" w:eastAsia="en-US"/>
        </w:rPr>
        <w:t>Admin panelinde üyelerin listelenmesinde bazı satırlar atlanar</w:t>
      </w:r>
      <w:r w:rsidR="007F2326" w:rsidRPr="007F2326">
        <w:rPr>
          <w:rFonts w:eastAsia="Times New Roman"/>
          <w:sz w:val="24"/>
          <w:szCs w:val="24"/>
          <w:lang w:val="en-US" w:eastAsia="en-US"/>
        </w:rPr>
        <w:t>ak listeleniyordu. JT</w:t>
      </w:r>
      <w:r w:rsidRPr="007F2326">
        <w:rPr>
          <w:rFonts w:eastAsia="Times New Roman"/>
          <w:sz w:val="24"/>
          <w:szCs w:val="24"/>
          <w:lang w:val="en-US" w:eastAsia="en-US"/>
        </w:rPr>
        <w:t xml:space="preserve">able’ın oluşturulmasında ve tablodaGoster() methodunda herhangi bir hata bulamadığımız için </w:t>
      </w:r>
      <w:r w:rsidR="007F2326" w:rsidRPr="007F2326">
        <w:rPr>
          <w:rFonts w:eastAsia="Times New Roman"/>
          <w:sz w:val="24"/>
          <w:szCs w:val="24"/>
          <w:lang w:val="en-US" w:eastAsia="en-US"/>
        </w:rPr>
        <w:t xml:space="preserve">bu </w:t>
      </w:r>
      <w:r w:rsidRPr="007F2326">
        <w:rPr>
          <w:rFonts w:eastAsia="Times New Roman"/>
          <w:sz w:val="24"/>
          <w:szCs w:val="24"/>
          <w:lang w:val="en-US" w:eastAsia="en-US"/>
        </w:rPr>
        <w:t>sorunun neyden kaynaklandığını uzun süre çözemedik. Daha sonra veritabanında BX-Users tablosunda bazı kayıtların yaş sütununun NULL olduğunu fark ettik. NULL değerleri olan kayıtları programda Users classı constructorına parametre olarak gönderemediğimiz için Age sütunu NULL olan değerleri “</w:t>
      </w:r>
      <w:bookmarkStart w:id="1" w:name="__DdeLink__277_1546571024"/>
      <w:r w:rsidRPr="00A73412">
        <w:rPr>
          <w:rFonts w:eastAsia="Times New Roman"/>
          <w:i/>
          <w:sz w:val="24"/>
          <w:szCs w:val="24"/>
          <w:lang w:val="en-US" w:eastAsia="en-US"/>
        </w:rPr>
        <w:t xml:space="preserve">UPDATE `BX-Users` SET Age = </w:t>
      </w:r>
      <w:bookmarkStart w:id="2" w:name="__DdeLink__289_2606638907"/>
      <w:r w:rsidRPr="00A73412">
        <w:rPr>
          <w:rFonts w:eastAsia="Times New Roman"/>
          <w:i/>
          <w:sz w:val="24"/>
          <w:szCs w:val="24"/>
          <w:lang w:val="en-US" w:eastAsia="en-US"/>
        </w:rPr>
        <w:t>FLOOR(20 + RAND() * 10)</w:t>
      </w:r>
      <w:bookmarkEnd w:id="2"/>
      <w:r w:rsidRPr="00A73412">
        <w:rPr>
          <w:rFonts w:eastAsia="Times New Roman"/>
          <w:i/>
          <w:sz w:val="24"/>
          <w:szCs w:val="24"/>
          <w:lang w:val="en-US" w:eastAsia="en-US"/>
        </w:rPr>
        <w:t xml:space="preserve"> WHERE Age IS NULL;</w:t>
      </w:r>
      <w:bookmarkEnd w:id="1"/>
      <w:r w:rsidRPr="007F2326">
        <w:rPr>
          <w:rFonts w:eastAsia="Times New Roman"/>
          <w:sz w:val="24"/>
          <w:szCs w:val="24"/>
          <w:lang w:val="en-US" w:eastAsia="en-US"/>
        </w:rPr>
        <w:t>” komutuyla 20-30 arasında random değerler atayarak veritabanını güncelledik, bu şekilde sorunu çözmüş olduk.</w:t>
      </w:r>
      <w:r w:rsidR="007F2326" w:rsidRPr="007F2326">
        <w:rPr>
          <w:rFonts w:eastAsia="Times New Roman"/>
          <w:sz w:val="24"/>
          <w:szCs w:val="24"/>
          <w:lang w:val="en-US" w:eastAsia="en-US"/>
        </w:rPr>
        <w:t xml:space="preserve"> </w:t>
      </w:r>
      <w:r w:rsidRPr="007F2326">
        <w:rPr>
          <w:sz w:val="24"/>
          <w:szCs w:val="24"/>
        </w:rPr>
        <w:t>Programda denemeler yaparken bazı durumlarda BX-Users tablosundan silme işlemi yaptığımızda BX-Book-Ratings tablosundaki User-ID sütunu ile bağlı kullanıcının silinmediğini fark ettik. Bunun nedeninin bir tablonun başka bir tabloya foreign key kısıta ile bağlı olmasını ve veritabanı oluştururken “creates-db-tables.sql” dosyasında foreign keyleri tanımlarken “ON DELETE NO ACTION” seçeneği ile tanımlamamızdan dolayı olduğunu anladık. Bu kısmı “ON DELETE CASCADE” seçeneği ile değiştirerek sorunu çözdük.</w:t>
      </w:r>
    </w:p>
    <w:p w:rsidR="00CF716A" w:rsidRDefault="00CF716A" w:rsidP="0037793F">
      <w:pPr>
        <w:pStyle w:val="AbstractHeading"/>
        <w:jc w:val="both"/>
        <w:rPr>
          <w:b w:val="0"/>
          <w:sz w:val="24"/>
          <w:szCs w:val="24"/>
        </w:rPr>
      </w:pPr>
    </w:p>
    <w:p w:rsidR="00EE0465" w:rsidRDefault="005875AC">
      <w:pPr>
        <w:pStyle w:val="AbstractHeading"/>
        <w:jc w:val="both"/>
        <w:rPr>
          <w:sz w:val="32"/>
          <w:szCs w:val="32"/>
        </w:rPr>
      </w:pPr>
      <w:r>
        <w:rPr>
          <w:sz w:val="32"/>
          <w:szCs w:val="32"/>
        </w:rPr>
        <w:t xml:space="preserve">2 </w:t>
      </w:r>
      <w:r w:rsidRPr="005875AC">
        <w:rPr>
          <w:sz w:val="32"/>
          <w:szCs w:val="32"/>
        </w:rPr>
        <w:t>-</w:t>
      </w:r>
      <w:r>
        <w:rPr>
          <w:sz w:val="32"/>
          <w:szCs w:val="32"/>
        </w:rPr>
        <w:t xml:space="preserve"> </w:t>
      </w:r>
      <w:r w:rsidR="000537FC">
        <w:rPr>
          <w:sz w:val="32"/>
          <w:szCs w:val="32"/>
        </w:rPr>
        <w:t>Yazılım Mimarisi</w:t>
      </w:r>
    </w:p>
    <w:p w:rsidR="00CF5A62" w:rsidRPr="001F65FD" w:rsidRDefault="007D2CB5">
      <w:pPr>
        <w:pStyle w:val="AbstractHeading"/>
        <w:jc w:val="both"/>
        <w:rPr>
          <w:b w:val="0"/>
          <w:sz w:val="24"/>
          <w:szCs w:val="24"/>
        </w:rPr>
      </w:pPr>
      <w:r>
        <w:rPr>
          <w:b w:val="0"/>
          <w:sz w:val="24"/>
          <w:szCs w:val="24"/>
        </w:rPr>
        <w:t>Programı yazmak için JDK 8u191</w:t>
      </w:r>
      <w:r w:rsidR="00CF5A62" w:rsidRPr="001F65FD">
        <w:rPr>
          <w:b w:val="0"/>
          <w:sz w:val="24"/>
          <w:szCs w:val="24"/>
        </w:rPr>
        <w:t xml:space="preserve"> sürümüyle NetBeans 8.2 IDE’yi</w:t>
      </w:r>
      <w:r>
        <w:rPr>
          <w:b w:val="0"/>
          <w:sz w:val="24"/>
          <w:szCs w:val="24"/>
        </w:rPr>
        <w:t xml:space="preserve"> ve JDK 11.0.1 sürümüyle JetBrains IntelliJ IDEA’yı</w:t>
      </w:r>
      <w:r w:rsidR="00CF5A62" w:rsidRPr="001F65FD">
        <w:rPr>
          <w:b w:val="0"/>
          <w:sz w:val="24"/>
          <w:szCs w:val="24"/>
        </w:rPr>
        <w:t>, veritabanı bağlantıs</w:t>
      </w:r>
      <w:r w:rsidR="00F1584A" w:rsidRPr="001F65FD">
        <w:rPr>
          <w:b w:val="0"/>
          <w:sz w:val="24"/>
          <w:szCs w:val="24"/>
        </w:rPr>
        <w:t xml:space="preserve">ı için </w:t>
      </w:r>
      <w:r w:rsidR="001F65FD" w:rsidRPr="001F65FD">
        <w:rPr>
          <w:b w:val="0"/>
          <w:sz w:val="24"/>
          <w:szCs w:val="24"/>
        </w:rPr>
        <w:t>Java Database Connectivity kütüphanesi içinde bulunan MySQL Connector J</w:t>
      </w:r>
      <w:r w:rsidR="00CB4367">
        <w:rPr>
          <w:b w:val="0"/>
          <w:sz w:val="24"/>
          <w:szCs w:val="24"/>
        </w:rPr>
        <w:t>av</w:t>
      </w:r>
      <w:r>
        <w:rPr>
          <w:b w:val="0"/>
          <w:sz w:val="24"/>
          <w:szCs w:val="24"/>
        </w:rPr>
        <w:t>a 8.0.13</w:t>
      </w:r>
      <w:r w:rsidR="001F65FD" w:rsidRPr="001F65FD">
        <w:rPr>
          <w:b w:val="0"/>
          <w:sz w:val="24"/>
          <w:szCs w:val="24"/>
        </w:rPr>
        <w:t>’ü</w:t>
      </w:r>
      <w:r w:rsidR="00F1584A" w:rsidRPr="001F65FD">
        <w:rPr>
          <w:b w:val="0"/>
          <w:sz w:val="24"/>
          <w:szCs w:val="24"/>
        </w:rPr>
        <w:t xml:space="preserve">, </w:t>
      </w:r>
      <w:r w:rsidR="008D6B07">
        <w:rPr>
          <w:b w:val="0"/>
          <w:sz w:val="24"/>
          <w:szCs w:val="24"/>
        </w:rPr>
        <w:t>GUI için Swing ve AWT API’lerini</w:t>
      </w:r>
      <w:r w:rsidR="00CF5A62" w:rsidRPr="001F65FD">
        <w:rPr>
          <w:b w:val="0"/>
          <w:sz w:val="24"/>
          <w:szCs w:val="24"/>
        </w:rPr>
        <w:t xml:space="preserve"> kullandık.</w:t>
      </w:r>
    </w:p>
    <w:p w:rsidR="001B2A29" w:rsidRDefault="007D2CB5" w:rsidP="001B2A29">
      <w:pPr>
        <w:pStyle w:val="AbstractHeading"/>
        <w:jc w:val="both"/>
        <w:rPr>
          <w:b w:val="0"/>
          <w:sz w:val="24"/>
          <w:szCs w:val="24"/>
        </w:rPr>
      </w:pPr>
      <w:r>
        <w:rPr>
          <w:b w:val="0"/>
          <w:noProof/>
          <w:sz w:val="24"/>
          <w:szCs w:val="24"/>
          <w:lang w:val="en-US" w:eastAsia="en-US"/>
        </w:rPr>
        <w:drawing>
          <wp:inline distT="0" distB="0" distL="0" distR="0">
            <wp:extent cx="2636748" cy="443522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636748" cy="4435224"/>
                    </a:xfrm>
                    <a:prstGeom prst="rect">
                      <a:avLst/>
                    </a:prstGeom>
                  </pic:spPr>
                </pic:pic>
              </a:graphicData>
            </a:graphic>
          </wp:inline>
        </w:drawing>
      </w:r>
    </w:p>
    <w:p w:rsidR="00EF3229" w:rsidRPr="001504F3" w:rsidRDefault="001B2A29">
      <w:pPr>
        <w:pStyle w:val="AbstractHeading"/>
        <w:jc w:val="both"/>
        <w:rPr>
          <w:b w:val="0"/>
          <w:i/>
        </w:rPr>
      </w:pPr>
      <w:r w:rsidRPr="00F31A08">
        <w:rPr>
          <w:b w:val="0"/>
          <w:i/>
        </w:rPr>
        <w:t>Şekil</w:t>
      </w:r>
      <w:r>
        <w:rPr>
          <w:b w:val="0"/>
          <w:i/>
        </w:rPr>
        <w:t xml:space="preserve"> 1</w:t>
      </w:r>
      <w:r w:rsidRPr="00F31A08">
        <w:rPr>
          <w:b w:val="0"/>
          <w:i/>
        </w:rPr>
        <w:t xml:space="preserve">: </w:t>
      </w:r>
      <w:r w:rsidR="00EF3229">
        <w:rPr>
          <w:b w:val="0"/>
          <w:i/>
        </w:rPr>
        <w:t>Programda bulunan</w:t>
      </w:r>
      <w:r>
        <w:rPr>
          <w:b w:val="0"/>
          <w:i/>
        </w:rPr>
        <w:t xml:space="preserve"> </w:t>
      </w:r>
      <w:r w:rsidR="00506369">
        <w:rPr>
          <w:b w:val="0"/>
          <w:i/>
        </w:rPr>
        <w:t xml:space="preserve">paketler, sınıflar ve </w:t>
      </w:r>
      <w:r w:rsidR="00BE08CA">
        <w:rPr>
          <w:b w:val="0"/>
          <w:i/>
        </w:rPr>
        <w:t>kütüphaneler</w:t>
      </w:r>
    </w:p>
    <w:p w:rsidR="000F034C" w:rsidRDefault="00506369">
      <w:pPr>
        <w:pStyle w:val="AbstractHeading"/>
        <w:jc w:val="both"/>
        <w:rPr>
          <w:b w:val="0"/>
          <w:sz w:val="24"/>
          <w:szCs w:val="24"/>
        </w:rPr>
      </w:pPr>
      <w:r>
        <w:rPr>
          <w:b w:val="0"/>
          <w:sz w:val="24"/>
          <w:szCs w:val="24"/>
        </w:rPr>
        <w:t xml:space="preserve">Uygulamada </w:t>
      </w:r>
      <w:r w:rsidR="008565F0">
        <w:rPr>
          <w:b w:val="0"/>
          <w:sz w:val="24"/>
          <w:szCs w:val="24"/>
        </w:rPr>
        <w:t xml:space="preserve">MainWindow, </w:t>
      </w:r>
      <w:r w:rsidR="00123FAF">
        <w:rPr>
          <w:b w:val="0"/>
          <w:sz w:val="24"/>
          <w:szCs w:val="24"/>
        </w:rPr>
        <w:t>LoginWindow</w:t>
      </w:r>
      <w:r>
        <w:rPr>
          <w:b w:val="0"/>
          <w:sz w:val="24"/>
          <w:szCs w:val="24"/>
        </w:rPr>
        <w:t xml:space="preserve">, </w:t>
      </w:r>
      <w:r w:rsidR="00123FAF">
        <w:rPr>
          <w:b w:val="0"/>
          <w:sz w:val="24"/>
          <w:szCs w:val="24"/>
        </w:rPr>
        <w:t>SignupWindow</w:t>
      </w:r>
      <w:r>
        <w:rPr>
          <w:b w:val="0"/>
          <w:sz w:val="24"/>
          <w:szCs w:val="24"/>
        </w:rPr>
        <w:t xml:space="preserve">, </w:t>
      </w:r>
      <w:r w:rsidR="00123FAF">
        <w:rPr>
          <w:b w:val="0"/>
          <w:sz w:val="24"/>
          <w:szCs w:val="24"/>
        </w:rPr>
        <w:t>UserConfirmWindow</w:t>
      </w:r>
      <w:r>
        <w:rPr>
          <w:b w:val="0"/>
          <w:sz w:val="24"/>
          <w:szCs w:val="24"/>
        </w:rPr>
        <w:t xml:space="preserve">, </w:t>
      </w:r>
      <w:r w:rsidR="00123FAF">
        <w:rPr>
          <w:b w:val="0"/>
          <w:sz w:val="24"/>
          <w:szCs w:val="24"/>
        </w:rPr>
        <w:t>UserWindow, StatisticsWindow, RecommendationWindow, AdminLoginWindow ve AdminWindow isimlerinde 9 tane</w:t>
      </w:r>
      <w:r>
        <w:rPr>
          <w:b w:val="0"/>
          <w:sz w:val="24"/>
          <w:szCs w:val="24"/>
        </w:rPr>
        <w:t xml:space="preserve"> JFrame </w:t>
      </w:r>
      <w:r w:rsidR="00123FAF">
        <w:rPr>
          <w:b w:val="0"/>
          <w:sz w:val="24"/>
          <w:szCs w:val="24"/>
        </w:rPr>
        <w:t>formu şeklinde GUI classı kullandık</w:t>
      </w:r>
      <w:r>
        <w:rPr>
          <w:b w:val="0"/>
          <w:sz w:val="24"/>
          <w:szCs w:val="24"/>
        </w:rPr>
        <w:t xml:space="preserve">. Sorgu sonuçları tabloda gösterebilmek için ve </w:t>
      </w:r>
      <w:r w:rsidR="00123FAF">
        <w:rPr>
          <w:b w:val="0"/>
          <w:sz w:val="24"/>
          <w:szCs w:val="24"/>
        </w:rPr>
        <w:t xml:space="preserve">veritabanı ile program arasındaki bağlantıyı sağlamak amacıyla 4 </w:t>
      </w:r>
      <w:r w:rsidR="00123FAF">
        <w:rPr>
          <w:b w:val="0"/>
          <w:sz w:val="24"/>
          <w:szCs w:val="24"/>
        </w:rPr>
        <w:lastRenderedPageBreak/>
        <w:t>tablo için Users, Books, BookRatings ve Admins</w:t>
      </w:r>
      <w:r>
        <w:rPr>
          <w:b w:val="0"/>
          <w:sz w:val="24"/>
          <w:szCs w:val="24"/>
        </w:rPr>
        <w:t xml:space="preserve"> isimlerinde normal class oluşturduk. Bu classları veritabanındaki kayıtları GUI’de oluşturduğumuz JTable’lara atabilmek için kullandık.</w:t>
      </w:r>
      <w:r w:rsidR="004669EA">
        <w:rPr>
          <w:b w:val="0"/>
          <w:sz w:val="24"/>
          <w:szCs w:val="24"/>
        </w:rPr>
        <w:t xml:space="preserve"> Tüm classlar main kütüphanesinde bulunuyor. java.icons kütüphane</w:t>
      </w:r>
      <w:r w:rsidR="00123FAF">
        <w:rPr>
          <w:b w:val="0"/>
          <w:sz w:val="24"/>
          <w:szCs w:val="24"/>
        </w:rPr>
        <w:t>sinde butonlar için gerekli .png</w:t>
      </w:r>
      <w:r w:rsidR="004669EA">
        <w:rPr>
          <w:b w:val="0"/>
          <w:sz w:val="24"/>
          <w:szCs w:val="24"/>
        </w:rPr>
        <w:t xml:space="preserve"> biçiminde ikonlar bulunuyor. </w:t>
      </w:r>
      <w:r w:rsidR="00123FAF">
        <w:rPr>
          <w:b w:val="0"/>
          <w:sz w:val="24"/>
          <w:szCs w:val="24"/>
        </w:rPr>
        <w:t>java.icepdf kütüphanesinde PDF okuma işlemi için gerekli kütüphaneler bulunuyor. java.books içerisinde telif hakkı bulunmayan 13 adet klasik edebiyat kitabı PDF’i bulunuyo</w:t>
      </w:r>
      <w:r w:rsidR="00F46E12">
        <w:rPr>
          <w:b w:val="0"/>
          <w:sz w:val="24"/>
          <w:szCs w:val="24"/>
        </w:rPr>
        <w:t>r.</w:t>
      </w:r>
    </w:p>
    <w:p w:rsidR="007D2CB5" w:rsidRPr="006242E0" w:rsidRDefault="007D2CB5">
      <w:pPr>
        <w:pStyle w:val="AbstractHeading"/>
        <w:jc w:val="both"/>
        <w:rPr>
          <w:b w:val="0"/>
          <w:sz w:val="24"/>
          <w:szCs w:val="24"/>
        </w:rPr>
      </w:pPr>
    </w:p>
    <w:p w:rsidR="00D94947" w:rsidRPr="00DD0771" w:rsidRDefault="000537FC">
      <w:pPr>
        <w:pStyle w:val="AbstractHeading"/>
        <w:jc w:val="both"/>
        <w:rPr>
          <w:sz w:val="32"/>
          <w:szCs w:val="32"/>
        </w:rPr>
      </w:pPr>
      <w:r>
        <w:rPr>
          <w:sz w:val="32"/>
          <w:szCs w:val="32"/>
        </w:rPr>
        <w:t>3 - Akış Şeması</w:t>
      </w:r>
    </w:p>
    <w:p w:rsidR="003F1154" w:rsidRDefault="002378A9">
      <w:pPr>
        <w:pStyle w:val="AbstractHeading"/>
        <w:jc w:val="both"/>
        <w:rPr>
          <w:b w:val="0"/>
          <w:sz w:val="24"/>
          <w:szCs w:val="24"/>
        </w:rPr>
      </w:pPr>
      <w:r>
        <w:rPr>
          <w:b w:val="0"/>
          <w:noProof/>
          <w:sz w:val="24"/>
          <w:szCs w:val="24"/>
          <w:lang w:val="en-US" w:eastAsia="en-US"/>
        </w:rPr>
        <w:drawing>
          <wp:inline distT="0" distB="0" distL="0" distR="0">
            <wp:extent cx="2987040" cy="3169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7040" cy="3169920"/>
                    </a:xfrm>
                    <a:prstGeom prst="rect">
                      <a:avLst/>
                    </a:prstGeom>
                  </pic:spPr>
                </pic:pic>
              </a:graphicData>
            </a:graphic>
          </wp:inline>
        </w:drawing>
      </w:r>
    </w:p>
    <w:p w:rsidR="006A794B" w:rsidRPr="006A794B" w:rsidRDefault="006A794B">
      <w:pPr>
        <w:pStyle w:val="AbstractHeading"/>
        <w:jc w:val="both"/>
        <w:rPr>
          <w:b w:val="0"/>
          <w:i/>
        </w:rPr>
      </w:pPr>
      <w:r w:rsidRPr="00F31A08">
        <w:rPr>
          <w:b w:val="0"/>
          <w:i/>
        </w:rPr>
        <w:t>Şekil</w:t>
      </w:r>
      <w:r w:rsidR="007D2CB5">
        <w:rPr>
          <w:b w:val="0"/>
          <w:i/>
        </w:rPr>
        <w:t xml:space="preserve"> 2</w:t>
      </w:r>
      <w:r>
        <w:rPr>
          <w:b w:val="0"/>
          <w:i/>
        </w:rPr>
        <w:t>: Akış şeması</w:t>
      </w:r>
    </w:p>
    <w:p w:rsidR="000537FC" w:rsidRPr="000C20F8" w:rsidRDefault="000537FC">
      <w:pPr>
        <w:pStyle w:val="AbstractHeading"/>
        <w:jc w:val="both"/>
        <w:rPr>
          <w:b w:val="0"/>
          <w:sz w:val="24"/>
          <w:szCs w:val="24"/>
        </w:rPr>
      </w:pPr>
    </w:p>
    <w:p w:rsidR="00B05E01" w:rsidRDefault="00734B99">
      <w:pPr>
        <w:pStyle w:val="AbstractHeading"/>
        <w:jc w:val="both"/>
        <w:rPr>
          <w:sz w:val="32"/>
          <w:szCs w:val="32"/>
        </w:rPr>
      </w:pPr>
      <w:r>
        <w:rPr>
          <w:sz w:val="32"/>
          <w:szCs w:val="32"/>
        </w:rPr>
        <w:t>4</w:t>
      </w:r>
      <w:r w:rsidR="005C0960">
        <w:rPr>
          <w:sz w:val="32"/>
          <w:szCs w:val="32"/>
        </w:rPr>
        <w:t xml:space="preserve"> - </w:t>
      </w:r>
      <w:r w:rsidR="005875AC" w:rsidRPr="005875AC">
        <w:rPr>
          <w:sz w:val="32"/>
          <w:szCs w:val="32"/>
        </w:rPr>
        <w:t>Yazılımın Çalıştırılması ve Özellikleri</w:t>
      </w:r>
    </w:p>
    <w:p w:rsidR="005C0960" w:rsidRDefault="00896AF5" w:rsidP="00B05E01">
      <w:pPr>
        <w:pStyle w:val="AbstractHeading"/>
        <w:jc w:val="both"/>
        <w:rPr>
          <w:b w:val="0"/>
          <w:sz w:val="24"/>
          <w:szCs w:val="24"/>
        </w:rPr>
      </w:pPr>
      <w:r>
        <w:rPr>
          <w:b w:val="0"/>
          <w:sz w:val="24"/>
          <w:szCs w:val="24"/>
        </w:rPr>
        <w:t>Programı çalıştırınca ilk olarak ana menü açılıyor.</w:t>
      </w:r>
    </w:p>
    <w:p w:rsidR="00896AF5" w:rsidRDefault="002378A9" w:rsidP="00B05E01">
      <w:pPr>
        <w:pStyle w:val="AbstractHeading"/>
        <w:jc w:val="both"/>
        <w:rPr>
          <w:b w:val="0"/>
          <w:sz w:val="24"/>
          <w:szCs w:val="24"/>
        </w:rPr>
      </w:pPr>
      <w:r>
        <w:rPr>
          <w:b w:val="0"/>
          <w:noProof/>
          <w:sz w:val="24"/>
          <w:szCs w:val="24"/>
          <w:lang w:val="en-US" w:eastAsia="en-US"/>
        </w:rPr>
        <w:drawing>
          <wp:inline distT="0" distB="0" distL="0" distR="0">
            <wp:extent cx="3139440" cy="20116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3139440" cy="2011680"/>
                    </a:xfrm>
                    <a:prstGeom prst="rect">
                      <a:avLst/>
                    </a:prstGeom>
                  </pic:spPr>
                </pic:pic>
              </a:graphicData>
            </a:graphic>
          </wp:inline>
        </w:drawing>
      </w:r>
    </w:p>
    <w:p w:rsidR="00340DA4" w:rsidRDefault="00340DA4" w:rsidP="00340DA4">
      <w:pPr>
        <w:pStyle w:val="AbstractHeading"/>
        <w:jc w:val="both"/>
        <w:rPr>
          <w:b w:val="0"/>
          <w:i/>
        </w:rPr>
      </w:pPr>
      <w:r w:rsidRPr="00F31A08">
        <w:rPr>
          <w:b w:val="0"/>
          <w:i/>
        </w:rPr>
        <w:t>Şekil</w:t>
      </w:r>
      <w:r w:rsidR="00734B99">
        <w:rPr>
          <w:b w:val="0"/>
          <w:i/>
        </w:rPr>
        <w:t xml:space="preserve"> 3</w:t>
      </w:r>
      <w:r>
        <w:rPr>
          <w:b w:val="0"/>
          <w:i/>
        </w:rPr>
        <w:t>: Programın ilk çalıştırılması, ana menü</w:t>
      </w:r>
    </w:p>
    <w:p w:rsidR="00340DA4" w:rsidRPr="006F371E" w:rsidRDefault="00607780" w:rsidP="00340DA4">
      <w:pPr>
        <w:pStyle w:val="AbstractHeading"/>
        <w:jc w:val="both"/>
        <w:rPr>
          <w:b w:val="0"/>
          <w:i/>
        </w:rPr>
      </w:pPr>
      <w:r>
        <w:rPr>
          <w:b w:val="0"/>
          <w:sz w:val="24"/>
          <w:szCs w:val="24"/>
        </w:rPr>
        <w:t>Buradan</w:t>
      </w:r>
      <w:r w:rsidR="00340DA4">
        <w:rPr>
          <w:b w:val="0"/>
          <w:sz w:val="24"/>
          <w:szCs w:val="24"/>
        </w:rPr>
        <w:t xml:space="preserve"> </w:t>
      </w:r>
      <w:r w:rsidR="007D2CB5">
        <w:rPr>
          <w:b w:val="0"/>
          <w:sz w:val="24"/>
          <w:szCs w:val="24"/>
        </w:rPr>
        <w:t xml:space="preserve">üye girişi, üye kayıt ve yönetici girişi butonlarından istenen ekrana gidilebilir. Her GUI’de Ana Ekrana Git </w:t>
      </w:r>
      <w:r w:rsidR="004B38C8">
        <w:rPr>
          <w:b w:val="0"/>
          <w:sz w:val="24"/>
          <w:szCs w:val="24"/>
        </w:rPr>
        <w:t>butonu</w:t>
      </w:r>
      <w:r w:rsidR="007D2CB5">
        <w:rPr>
          <w:b w:val="0"/>
          <w:sz w:val="24"/>
          <w:szCs w:val="24"/>
        </w:rPr>
        <w:t xml:space="preserve"> ile ana ekrana dönülebilir. Giriş yaptıktan sonra admin ve üye panellerinde Çıkış Yap seçenekleri ile Login ekranlarına geri dönülebilir.</w:t>
      </w:r>
    </w:p>
    <w:p w:rsidR="00340DA4" w:rsidRDefault="002378A9" w:rsidP="00B05E01">
      <w:pPr>
        <w:pStyle w:val="AbstractHeading"/>
        <w:jc w:val="both"/>
        <w:rPr>
          <w:b w:val="0"/>
          <w:sz w:val="24"/>
          <w:szCs w:val="24"/>
        </w:rPr>
      </w:pPr>
      <w:r>
        <w:rPr>
          <w:b w:val="0"/>
          <w:noProof/>
          <w:sz w:val="24"/>
          <w:szCs w:val="24"/>
          <w:lang w:val="en-US" w:eastAsia="en-US"/>
        </w:rPr>
        <w:drawing>
          <wp:inline distT="0" distB="0" distL="0" distR="0">
            <wp:extent cx="3154680" cy="31470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4680" cy="3147060"/>
                    </a:xfrm>
                    <a:prstGeom prst="rect">
                      <a:avLst/>
                    </a:prstGeom>
                  </pic:spPr>
                </pic:pic>
              </a:graphicData>
            </a:graphic>
          </wp:inline>
        </w:drawing>
      </w:r>
    </w:p>
    <w:p w:rsidR="00607780" w:rsidRDefault="00607780" w:rsidP="00607780">
      <w:pPr>
        <w:pStyle w:val="AbstractHeading"/>
        <w:jc w:val="both"/>
        <w:rPr>
          <w:b w:val="0"/>
          <w:i/>
        </w:rPr>
      </w:pPr>
      <w:r w:rsidRPr="00F31A08">
        <w:rPr>
          <w:b w:val="0"/>
          <w:i/>
        </w:rPr>
        <w:t>Şekil</w:t>
      </w:r>
      <w:r w:rsidR="00734B99">
        <w:rPr>
          <w:b w:val="0"/>
          <w:i/>
        </w:rPr>
        <w:t xml:space="preserve"> 4</w:t>
      </w:r>
      <w:r>
        <w:rPr>
          <w:b w:val="0"/>
          <w:i/>
        </w:rPr>
        <w:t xml:space="preserve">: </w:t>
      </w:r>
      <w:r w:rsidR="007D2CB5">
        <w:rPr>
          <w:b w:val="0"/>
          <w:i/>
        </w:rPr>
        <w:t>Üye paneli</w:t>
      </w:r>
    </w:p>
    <w:p w:rsidR="00895A2F" w:rsidRDefault="00895A2F" w:rsidP="0037793F">
      <w:pPr>
        <w:pStyle w:val="AbstractHeading"/>
        <w:jc w:val="both"/>
        <w:rPr>
          <w:b w:val="0"/>
          <w:sz w:val="24"/>
          <w:szCs w:val="24"/>
        </w:rPr>
      </w:pPr>
    </w:p>
    <w:p w:rsidR="005875AC" w:rsidRDefault="00734B99">
      <w:pPr>
        <w:pStyle w:val="AbstractHeading"/>
        <w:jc w:val="both"/>
        <w:rPr>
          <w:sz w:val="32"/>
          <w:szCs w:val="32"/>
        </w:rPr>
      </w:pPr>
      <w:r>
        <w:rPr>
          <w:sz w:val="32"/>
          <w:szCs w:val="32"/>
        </w:rPr>
        <w:t>5</w:t>
      </w:r>
      <w:r w:rsidR="005875AC" w:rsidRPr="005875AC">
        <w:rPr>
          <w:sz w:val="32"/>
          <w:szCs w:val="32"/>
        </w:rPr>
        <w:t xml:space="preserve"> - Kaynakça</w:t>
      </w:r>
    </w:p>
    <w:p w:rsidR="006563C3" w:rsidRDefault="006563C3" w:rsidP="006563C3">
      <w:pPr>
        <w:pStyle w:val="AbstractHeading0"/>
        <w:jc w:val="both"/>
        <w:rPr>
          <w:b w:val="0"/>
          <w:sz w:val="24"/>
          <w:szCs w:val="24"/>
        </w:rPr>
      </w:pPr>
      <w:r>
        <w:rPr>
          <w:b w:val="0"/>
          <w:sz w:val="24"/>
          <w:szCs w:val="24"/>
        </w:rPr>
        <w:t xml:space="preserve">[1] </w:t>
      </w:r>
      <w:hyperlink r:id="rId16">
        <w:r>
          <w:rPr>
            <w:rStyle w:val="InternetLink"/>
            <w:b w:val="0"/>
            <w:sz w:val="24"/>
            <w:szCs w:val="24"/>
          </w:rPr>
          <w:t>https://stackoverflow.com/</w:t>
        </w:r>
      </w:hyperlink>
    </w:p>
    <w:p w:rsidR="006563C3" w:rsidRDefault="006563C3" w:rsidP="006563C3">
      <w:pPr>
        <w:pStyle w:val="AbstractHeading0"/>
        <w:jc w:val="both"/>
      </w:pPr>
      <w:r>
        <w:rPr>
          <w:b w:val="0"/>
          <w:sz w:val="24"/>
          <w:szCs w:val="24"/>
        </w:rPr>
        <w:t xml:space="preserve">[2] </w:t>
      </w:r>
      <w:hyperlink r:id="rId17">
        <w:r>
          <w:rPr>
            <w:rStyle w:val="InternetLink"/>
            <w:b w:val="0"/>
            <w:sz w:val="24"/>
            <w:szCs w:val="24"/>
          </w:rPr>
          <w:t>http://www2.informatik.uni-freiburg.de/~cziegler/BX/</w:t>
        </w:r>
      </w:hyperlink>
      <w:r w:rsidR="004B38C8">
        <w:rPr>
          <w:b w:val="0"/>
          <w:sz w:val="24"/>
          <w:szCs w:val="24"/>
        </w:rPr>
        <w:t xml:space="preserve"> (Erişim tarihi: 12.10.2018)</w:t>
      </w:r>
    </w:p>
    <w:p w:rsidR="006563C3" w:rsidRDefault="006563C3" w:rsidP="006563C3">
      <w:pPr>
        <w:pStyle w:val="AbstractHeading0"/>
        <w:jc w:val="both"/>
      </w:pPr>
      <w:r>
        <w:rPr>
          <w:b w:val="0"/>
          <w:sz w:val="24"/>
          <w:szCs w:val="24"/>
        </w:rPr>
        <w:lastRenderedPageBreak/>
        <w:t xml:space="preserve">[3] </w:t>
      </w:r>
      <w:hyperlink r:id="rId18">
        <w:r>
          <w:rPr>
            <w:rStyle w:val="InternetLink"/>
            <w:b w:val="0"/>
            <w:sz w:val="24"/>
            <w:szCs w:val="24"/>
          </w:rPr>
          <w:t>https://dev.mysql.com/doc/refman/8.0/en/load-data.html</w:t>
        </w:r>
      </w:hyperlink>
      <w:r w:rsidR="004B38C8">
        <w:rPr>
          <w:b w:val="0"/>
          <w:sz w:val="24"/>
          <w:szCs w:val="24"/>
        </w:rPr>
        <w:t xml:space="preserve"> (Erişim tarihi: 12.10.2018)</w:t>
      </w:r>
    </w:p>
    <w:p w:rsidR="006563C3" w:rsidRDefault="006563C3" w:rsidP="006563C3">
      <w:pPr>
        <w:pStyle w:val="AbstractHeading0"/>
        <w:jc w:val="both"/>
      </w:pPr>
      <w:r>
        <w:rPr>
          <w:b w:val="0"/>
          <w:sz w:val="24"/>
          <w:szCs w:val="24"/>
        </w:rPr>
        <w:t xml:space="preserve">[4] </w:t>
      </w:r>
      <w:hyperlink r:id="rId19">
        <w:r>
          <w:rPr>
            <w:rStyle w:val="InternetLink"/>
            <w:b w:val="0"/>
            <w:sz w:val="24"/>
            <w:szCs w:val="24"/>
          </w:rPr>
          <w:t>http://www.mysqltutorial.org/import-csv-file-mysql-table/</w:t>
        </w:r>
      </w:hyperlink>
      <w:r w:rsidR="004B38C8">
        <w:rPr>
          <w:b w:val="0"/>
          <w:sz w:val="24"/>
          <w:szCs w:val="24"/>
        </w:rPr>
        <w:t xml:space="preserve"> (Erişim tarihi: 13</w:t>
      </w:r>
      <w:r>
        <w:rPr>
          <w:b w:val="0"/>
          <w:sz w:val="24"/>
          <w:szCs w:val="24"/>
        </w:rPr>
        <w:t>.10.2018)</w:t>
      </w:r>
    </w:p>
    <w:p w:rsidR="006563C3" w:rsidRDefault="006563C3" w:rsidP="006563C3">
      <w:pPr>
        <w:pStyle w:val="AbstractHeading0"/>
        <w:jc w:val="both"/>
      </w:pPr>
      <w:r>
        <w:rPr>
          <w:b w:val="0"/>
          <w:sz w:val="24"/>
          <w:szCs w:val="24"/>
        </w:rPr>
        <w:t xml:space="preserve">[5] </w:t>
      </w:r>
      <w:hyperlink r:id="rId20">
        <w:r>
          <w:rPr>
            <w:rStyle w:val="InternetLink"/>
            <w:b w:val="0"/>
            <w:sz w:val="24"/>
            <w:szCs w:val="24"/>
          </w:rPr>
          <w:t>https://www.youtube.com/watch?v=i5UG6ACtnEg</w:t>
        </w:r>
      </w:hyperlink>
      <w:r w:rsidR="004B38C8">
        <w:rPr>
          <w:b w:val="0"/>
          <w:sz w:val="24"/>
          <w:szCs w:val="24"/>
        </w:rPr>
        <w:t xml:space="preserve"> (Erişim tarihi: 13</w:t>
      </w:r>
      <w:r>
        <w:rPr>
          <w:b w:val="0"/>
          <w:sz w:val="24"/>
          <w:szCs w:val="24"/>
        </w:rPr>
        <w:t>.10.2018)</w:t>
      </w:r>
    </w:p>
    <w:p w:rsidR="006563C3" w:rsidRDefault="006563C3" w:rsidP="006563C3">
      <w:pPr>
        <w:pStyle w:val="AbstractHeading0"/>
        <w:jc w:val="both"/>
      </w:pPr>
      <w:r>
        <w:rPr>
          <w:b w:val="0"/>
          <w:sz w:val="24"/>
          <w:szCs w:val="24"/>
        </w:rPr>
        <w:t xml:space="preserve">[6] </w:t>
      </w:r>
      <w:hyperlink r:id="rId21">
        <w:r>
          <w:rPr>
            <w:rStyle w:val="InternetLink"/>
            <w:b w:val="0"/>
            <w:sz w:val="24"/>
            <w:szCs w:val="24"/>
          </w:rPr>
          <w:t>https://icons8.com/</w:t>
        </w:r>
      </w:hyperlink>
      <w:r>
        <w:rPr>
          <w:b w:val="0"/>
          <w:sz w:val="24"/>
          <w:szCs w:val="24"/>
        </w:rPr>
        <w:t xml:space="preserve"> (Erişim tarihi: 13.10.2018)</w:t>
      </w:r>
    </w:p>
    <w:p w:rsidR="006563C3" w:rsidRDefault="006563C3" w:rsidP="006563C3">
      <w:pPr>
        <w:pStyle w:val="AbstractHeading0"/>
        <w:jc w:val="both"/>
      </w:pPr>
      <w:r>
        <w:rPr>
          <w:b w:val="0"/>
          <w:sz w:val="24"/>
          <w:szCs w:val="24"/>
        </w:rPr>
        <w:t xml:space="preserve">[7] </w:t>
      </w:r>
      <w:hyperlink r:id="rId22">
        <w:r>
          <w:rPr>
            <w:rStyle w:val="InternetLink"/>
            <w:b w:val="0"/>
            <w:sz w:val="24"/>
            <w:szCs w:val="24"/>
          </w:rPr>
          <w:t>http://www.icesoft.org/wiki/display/PDF/Using+the+PDF+Viewer+Component</w:t>
        </w:r>
      </w:hyperlink>
      <w:r>
        <w:rPr>
          <w:b w:val="0"/>
          <w:sz w:val="24"/>
          <w:szCs w:val="24"/>
        </w:rPr>
        <w:t xml:space="preserve"> (Erişim tarihi: 21.10.2018)</w:t>
      </w:r>
    </w:p>
    <w:p w:rsidR="006563C3" w:rsidRDefault="006563C3" w:rsidP="006563C3">
      <w:pPr>
        <w:pStyle w:val="AbstractHeading0"/>
        <w:jc w:val="both"/>
      </w:pPr>
      <w:r>
        <w:rPr>
          <w:b w:val="0"/>
          <w:sz w:val="24"/>
          <w:szCs w:val="24"/>
        </w:rPr>
        <w:t xml:space="preserve">[8] </w:t>
      </w:r>
      <w:hyperlink r:id="rId23">
        <w:r>
          <w:rPr>
            <w:rStyle w:val="InternetLink"/>
            <w:b w:val="0"/>
            <w:sz w:val="24"/>
            <w:szCs w:val="24"/>
          </w:rPr>
          <w:t>https://www.planetebook.com/ebooks/</w:t>
        </w:r>
      </w:hyperlink>
      <w:r>
        <w:rPr>
          <w:b w:val="0"/>
          <w:sz w:val="24"/>
          <w:szCs w:val="24"/>
        </w:rPr>
        <w:t xml:space="preserve"> (Erişim tarihi: 21.10.2018)</w:t>
      </w:r>
    </w:p>
    <w:p w:rsidR="006563C3" w:rsidRDefault="006563C3" w:rsidP="006563C3">
      <w:pPr>
        <w:pStyle w:val="AbstractHeading0"/>
        <w:jc w:val="both"/>
      </w:pPr>
      <w:r>
        <w:rPr>
          <w:b w:val="0"/>
          <w:sz w:val="24"/>
          <w:szCs w:val="24"/>
        </w:rPr>
        <w:t xml:space="preserve">[9] </w:t>
      </w:r>
      <w:hyperlink r:id="rId24">
        <w:r>
          <w:rPr>
            <w:rStyle w:val="InternetLink"/>
            <w:b w:val="0"/>
            <w:sz w:val="24"/>
            <w:szCs w:val="24"/>
          </w:rPr>
          <w:t>https://www.baeldung.com/java-collaborative-filtering-recommendations</w:t>
        </w:r>
      </w:hyperlink>
      <w:r>
        <w:rPr>
          <w:b w:val="0"/>
          <w:sz w:val="24"/>
          <w:szCs w:val="24"/>
        </w:rPr>
        <w:t xml:space="preserve"> (Erişim tarihi: 26.10.2018)</w:t>
      </w:r>
    </w:p>
    <w:p w:rsidR="006563C3" w:rsidRDefault="006563C3" w:rsidP="006563C3">
      <w:pPr>
        <w:pStyle w:val="AbstractHeading0"/>
        <w:jc w:val="both"/>
      </w:pPr>
      <w:r>
        <w:rPr>
          <w:b w:val="0"/>
          <w:sz w:val="24"/>
          <w:szCs w:val="24"/>
        </w:rPr>
        <w:t xml:space="preserve">[10] </w:t>
      </w:r>
      <w:hyperlink r:id="rId25">
        <w:r>
          <w:rPr>
            <w:rStyle w:val="InternetLink"/>
            <w:b w:val="0"/>
            <w:sz w:val="24"/>
            <w:szCs w:val="24"/>
          </w:rPr>
          <w:t>https://www.youtube.com/watch?v=6mGMBipt7kU</w:t>
        </w:r>
      </w:hyperlink>
      <w:r>
        <w:rPr>
          <w:b w:val="0"/>
          <w:sz w:val="24"/>
          <w:szCs w:val="24"/>
        </w:rPr>
        <w:t xml:space="preserve"> (Erişim tarihi: 27.10.2018)</w:t>
      </w:r>
    </w:p>
    <w:p w:rsidR="006563C3" w:rsidRDefault="006563C3" w:rsidP="006563C3">
      <w:pPr>
        <w:pStyle w:val="AbstractHeading0"/>
        <w:jc w:val="both"/>
      </w:pPr>
      <w:r>
        <w:rPr>
          <w:b w:val="0"/>
          <w:sz w:val="24"/>
          <w:szCs w:val="24"/>
        </w:rPr>
        <w:t xml:space="preserve">[11] </w:t>
      </w:r>
      <w:hyperlink r:id="rId26">
        <w:r>
          <w:rPr>
            <w:rStyle w:val="InternetLink"/>
            <w:b w:val="0"/>
            <w:sz w:val="24"/>
            <w:szCs w:val="24"/>
          </w:rPr>
          <w:t>https://www.researchgate.net/publication/309277132_Collaborative_Filtering_using_Euclidean_Distance_in_Recommendation_Engine</w:t>
        </w:r>
      </w:hyperlink>
      <w:r>
        <w:rPr>
          <w:b w:val="0"/>
          <w:sz w:val="24"/>
          <w:szCs w:val="24"/>
        </w:rPr>
        <w:t xml:space="preserve"> (Erişim tarihi: 27.10.2018)</w:t>
      </w:r>
    </w:p>
    <w:p w:rsidR="004F2882" w:rsidRPr="004450BD" w:rsidRDefault="006563C3" w:rsidP="004450BD">
      <w:pPr>
        <w:pStyle w:val="AbstractHeading0"/>
        <w:jc w:val="both"/>
      </w:pPr>
      <w:r>
        <w:rPr>
          <w:b w:val="0"/>
          <w:sz w:val="24"/>
          <w:szCs w:val="24"/>
        </w:rPr>
        <w:t xml:space="preserve">[12] </w:t>
      </w:r>
      <w:hyperlink r:id="rId27">
        <w:r>
          <w:rPr>
            <w:rStyle w:val="InternetLink"/>
            <w:b w:val="0"/>
            <w:sz w:val="24"/>
            <w:szCs w:val="24"/>
          </w:rPr>
          <w:t>https://www.codeproject.com/Articles/1232150/Building-a-Recommendation-Engine-in-Csharp</w:t>
        </w:r>
      </w:hyperlink>
      <w:r>
        <w:rPr>
          <w:b w:val="0"/>
          <w:sz w:val="24"/>
          <w:szCs w:val="24"/>
        </w:rPr>
        <w:t xml:space="preserve"> (Erişim tarihi: 27.10.2018)</w:t>
      </w:r>
    </w:p>
    <w:sectPr w:rsidR="004F2882" w:rsidRPr="004450BD"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1C1" w:rsidRDefault="008641C1" w:rsidP="00F56E0A">
      <w:r>
        <w:separator/>
      </w:r>
    </w:p>
  </w:endnote>
  <w:endnote w:type="continuationSeparator" w:id="0">
    <w:p w:rsidR="008641C1" w:rsidRDefault="008641C1"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5641"/>
      <w:docPartObj>
        <w:docPartGallery w:val="Page Numbers (Bottom of Page)"/>
        <w:docPartUnique/>
      </w:docPartObj>
    </w:sdtPr>
    <w:sdtEndPr/>
    <w:sdtContent>
      <w:p w:rsidR="00F728CA" w:rsidRDefault="00F728CA">
        <w:pPr>
          <w:pStyle w:val="Footer"/>
          <w:jc w:val="center"/>
        </w:pPr>
        <w:r>
          <w:fldChar w:fldCharType="begin"/>
        </w:r>
        <w:r>
          <w:instrText xml:space="preserve"> PAGE   \* MERGEFORMAT </w:instrText>
        </w:r>
        <w:r>
          <w:fldChar w:fldCharType="separate"/>
        </w:r>
        <w:r w:rsidR="005D7518">
          <w:rPr>
            <w:noProof/>
          </w:rPr>
          <w:t>8</w:t>
        </w:r>
        <w:r>
          <w:rPr>
            <w:noProof/>
          </w:rPr>
          <w:fldChar w:fldCharType="end"/>
        </w:r>
      </w:p>
    </w:sdtContent>
  </w:sdt>
  <w:p w:rsidR="00F728CA" w:rsidRDefault="00F72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1C1" w:rsidRDefault="008641C1" w:rsidP="00F56E0A">
      <w:r>
        <w:separator/>
      </w:r>
    </w:p>
  </w:footnote>
  <w:footnote w:type="continuationSeparator" w:id="0">
    <w:p w:rsidR="008641C1" w:rsidRDefault="008641C1"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BodyTextInden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983193F"/>
    <w:multiLevelType w:val="hybridMultilevel"/>
    <w:tmpl w:val="22D242E0"/>
    <w:lvl w:ilvl="0" w:tplc="14B6F2B8">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9F160AE"/>
    <w:multiLevelType w:val="hybridMultilevel"/>
    <w:tmpl w:val="66F082D2"/>
    <w:lvl w:ilvl="0" w:tplc="D8667BB6">
      <w:start w:val="2016"/>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E8A6E48"/>
    <w:multiLevelType w:val="hybridMultilevel"/>
    <w:tmpl w:val="6F14AAB0"/>
    <w:lvl w:ilvl="0" w:tplc="4440ABE2">
      <w:start w:val="2016"/>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F7A6101"/>
    <w:multiLevelType w:val="hybridMultilevel"/>
    <w:tmpl w:val="82CAF008"/>
    <w:lvl w:ilvl="0" w:tplc="041F000F">
      <w:start w:val="1"/>
      <w:numFmt w:val="decimal"/>
      <w:lvlText w:val="%1."/>
      <w:lvlJc w:val="left"/>
      <w:pPr>
        <w:ind w:left="748" w:hanging="360"/>
      </w:pPr>
    </w:lvl>
    <w:lvl w:ilvl="1" w:tplc="041F0019" w:tentative="1">
      <w:start w:val="1"/>
      <w:numFmt w:val="lowerLetter"/>
      <w:lvlText w:val="%2."/>
      <w:lvlJc w:val="left"/>
      <w:pPr>
        <w:ind w:left="1468" w:hanging="360"/>
      </w:pPr>
    </w:lvl>
    <w:lvl w:ilvl="2" w:tplc="041F001B" w:tentative="1">
      <w:start w:val="1"/>
      <w:numFmt w:val="lowerRoman"/>
      <w:lvlText w:val="%3."/>
      <w:lvlJc w:val="right"/>
      <w:pPr>
        <w:ind w:left="2188" w:hanging="180"/>
      </w:pPr>
    </w:lvl>
    <w:lvl w:ilvl="3" w:tplc="041F000F" w:tentative="1">
      <w:start w:val="1"/>
      <w:numFmt w:val="decimal"/>
      <w:lvlText w:val="%4."/>
      <w:lvlJc w:val="left"/>
      <w:pPr>
        <w:ind w:left="2908" w:hanging="360"/>
      </w:pPr>
    </w:lvl>
    <w:lvl w:ilvl="4" w:tplc="041F0019" w:tentative="1">
      <w:start w:val="1"/>
      <w:numFmt w:val="lowerLetter"/>
      <w:lvlText w:val="%5."/>
      <w:lvlJc w:val="left"/>
      <w:pPr>
        <w:ind w:left="3628" w:hanging="360"/>
      </w:pPr>
    </w:lvl>
    <w:lvl w:ilvl="5" w:tplc="041F001B" w:tentative="1">
      <w:start w:val="1"/>
      <w:numFmt w:val="lowerRoman"/>
      <w:lvlText w:val="%6."/>
      <w:lvlJc w:val="right"/>
      <w:pPr>
        <w:ind w:left="4348" w:hanging="180"/>
      </w:pPr>
    </w:lvl>
    <w:lvl w:ilvl="6" w:tplc="041F000F" w:tentative="1">
      <w:start w:val="1"/>
      <w:numFmt w:val="decimal"/>
      <w:lvlText w:val="%7."/>
      <w:lvlJc w:val="left"/>
      <w:pPr>
        <w:ind w:left="5068" w:hanging="360"/>
      </w:pPr>
    </w:lvl>
    <w:lvl w:ilvl="7" w:tplc="041F0019" w:tentative="1">
      <w:start w:val="1"/>
      <w:numFmt w:val="lowerLetter"/>
      <w:lvlText w:val="%8."/>
      <w:lvlJc w:val="left"/>
      <w:pPr>
        <w:ind w:left="5788" w:hanging="360"/>
      </w:pPr>
    </w:lvl>
    <w:lvl w:ilvl="8" w:tplc="041F001B" w:tentative="1">
      <w:start w:val="1"/>
      <w:numFmt w:val="lowerRoman"/>
      <w:lvlText w:val="%9."/>
      <w:lvlJc w:val="right"/>
      <w:pPr>
        <w:ind w:left="6508" w:hanging="180"/>
      </w:pPr>
    </w:lvl>
  </w:abstractNum>
  <w:abstractNum w:abstractNumId="10" w15:restartNumberingAfterBreak="0">
    <w:nsid w:val="4FFC35EF"/>
    <w:multiLevelType w:val="hybridMultilevel"/>
    <w:tmpl w:val="15A0E88A"/>
    <w:lvl w:ilvl="0" w:tplc="1082D0BA">
      <w:start w:val="2016"/>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92CBD"/>
    <w:multiLevelType w:val="hybridMultilevel"/>
    <w:tmpl w:val="ECA2805A"/>
    <w:lvl w:ilvl="0" w:tplc="0C067F66">
      <w:start w:val="2016"/>
      <w:numFmt w:val="bullet"/>
      <w:lvlText w:val=""/>
      <w:lvlJc w:val="left"/>
      <w:pPr>
        <w:ind w:left="720" w:hanging="360"/>
      </w:pPr>
      <w:rPr>
        <w:rFonts w:ascii="Wingdings" w:eastAsia="MS Mincho"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93C3592"/>
    <w:multiLevelType w:val="hybridMultilevel"/>
    <w:tmpl w:val="8A7E8D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0"/>
  </w:num>
  <w:num w:numId="9">
    <w:abstractNumId w:val="0"/>
  </w:num>
  <w:num w:numId="10">
    <w:abstractNumId w:val="1"/>
  </w:num>
  <w:num w:numId="11">
    <w:abstractNumId w:val="0"/>
  </w:num>
  <w:num w:numId="12">
    <w:abstractNumId w:val="0"/>
  </w:num>
  <w:num w:numId="13">
    <w:abstractNumId w:val="0"/>
  </w:num>
  <w:num w:numId="14">
    <w:abstractNumId w:val="9"/>
  </w:num>
  <w:num w:numId="15">
    <w:abstractNumId w:val="13"/>
  </w:num>
  <w:num w:numId="16">
    <w:abstractNumId w:val="12"/>
  </w:num>
  <w:num w:numId="17">
    <w:abstractNumId w:val="8"/>
  </w:num>
  <w:num w:numId="18">
    <w:abstractNumId w:val="10"/>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08"/>
    <w:rsid w:val="00005F47"/>
    <w:rsid w:val="00044CAD"/>
    <w:rsid w:val="00047FFA"/>
    <w:rsid w:val="00051B4A"/>
    <w:rsid w:val="000537FC"/>
    <w:rsid w:val="00054C3C"/>
    <w:rsid w:val="000717E9"/>
    <w:rsid w:val="00072E8B"/>
    <w:rsid w:val="000740C7"/>
    <w:rsid w:val="00083877"/>
    <w:rsid w:val="000872A2"/>
    <w:rsid w:val="000873F6"/>
    <w:rsid w:val="000968CF"/>
    <w:rsid w:val="000A4E92"/>
    <w:rsid w:val="000B4C64"/>
    <w:rsid w:val="000B5A9F"/>
    <w:rsid w:val="000B5CB5"/>
    <w:rsid w:val="000C20F8"/>
    <w:rsid w:val="000C7AD7"/>
    <w:rsid w:val="000D1CEC"/>
    <w:rsid w:val="000D4B4A"/>
    <w:rsid w:val="000D5D97"/>
    <w:rsid w:val="000D7E1F"/>
    <w:rsid w:val="000F034C"/>
    <w:rsid w:val="000F0582"/>
    <w:rsid w:val="000F5BAC"/>
    <w:rsid w:val="000F6FB4"/>
    <w:rsid w:val="001010CF"/>
    <w:rsid w:val="001039CE"/>
    <w:rsid w:val="0010401A"/>
    <w:rsid w:val="00104D96"/>
    <w:rsid w:val="00106339"/>
    <w:rsid w:val="0010640E"/>
    <w:rsid w:val="00111940"/>
    <w:rsid w:val="00114EE5"/>
    <w:rsid w:val="00115BB6"/>
    <w:rsid w:val="00123FAF"/>
    <w:rsid w:val="00135612"/>
    <w:rsid w:val="00142A89"/>
    <w:rsid w:val="001440FD"/>
    <w:rsid w:val="00146008"/>
    <w:rsid w:val="001504F3"/>
    <w:rsid w:val="00151333"/>
    <w:rsid w:val="00156AF0"/>
    <w:rsid w:val="001609E4"/>
    <w:rsid w:val="0016631D"/>
    <w:rsid w:val="001664D2"/>
    <w:rsid w:val="00170632"/>
    <w:rsid w:val="00170822"/>
    <w:rsid w:val="00170A01"/>
    <w:rsid w:val="00173A8A"/>
    <w:rsid w:val="00175A29"/>
    <w:rsid w:val="00176FD9"/>
    <w:rsid w:val="001824DC"/>
    <w:rsid w:val="00187F30"/>
    <w:rsid w:val="00190B4A"/>
    <w:rsid w:val="00193E9C"/>
    <w:rsid w:val="001A26B3"/>
    <w:rsid w:val="001A4DDB"/>
    <w:rsid w:val="001B2A29"/>
    <w:rsid w:val="001B3768"/>
    <w:rsid w:val="001C0376"/>
    <w:rsid w:val="001C0F94"/>
    <w:rsid w:val="001C2559"/>
    <w:rsid w:val="001C2FF6"/>
    <w:rsid w:val="001C411D"/>
    <w:rsid w:val="001E1B71"/>
    <w:rsid w:val="001E32D2"/>
    <w:rsid w:val="001F5969"/>
    <w:rsid w:val="001F65FD"/>
    <w:rsid w:val="001F7627"/>
    <w:rsid w:val="001F7D85"/>
    <w:rsid w:val="0020201A"/>
    <w:rsid w:val="00204136"/>
    <w:rsid w:val="0020687F"/>
    <w:rsid w:val="00212C74"/>
    <w:rsid w:val="0022442B"/>
    <w:rsid w:val="002274ED"/>
    <w:rsid w:val="00230BE9"/>
    <w:rsid w:val="00233F89"/>
    <w:rsid w:val="002378A9"/>
    <w:rsid w:val="002425BA"/>
    <w:rsid w:val="00246D41"/>
    <w:rsid w:val="002515AC"/>
    <w:rsid w:val="002533F9"/>
    <w:rsid w:val="00266E30"/>
    <w:rsid w:val="00275578"/>
    <w:rsid w:val="00275CDC"/>
    <w:rsid w:val="002760DA"/>
    <w:rsid w:val="00276823"/>
    <w:rsid w:val="00277A35"/>
    <w:rsid w:val="00280AF8"/>
    <w:rsid w:val="002816A2"/>
    <w:rsid w:val="00285A05"/>
    <w:rsid w:val="00290397"/>
    <w:rsid w:val="002908BA"/>
    <w:rsid w:val="00290962"/>
    <w:rsid w:val="00291F17"/>
    <w:rsid w:val="00297C30"/>
    <w:rsid w:val="002A0927"/>
    <w:rsid w:val="002B06FD"/>
    <w:rsid w:val="002B29A2"/>
    <w:rsid w:val="002B5818"/>
    <w:rsid w:val="002C48F0"/>
    <w:rsid w:val="002D7EC0"/>
    <w:rsid w:val="002E00F5"/>
    <w:rsid w:val="002E099A"/>
    <w:rsid w:val="002F1E60"/>
    <w:rsid w:val="002F27D6"/>
    <w:rsid w:val="002F2F0F"/>
    <w:rsid w:val="002F5777"/>
    <w:rsid w:val="003002A8"/>
    <w:rsid w:val="00303959"/>
    <w:rsid w:val="0030657F"/>
    <w:rsid w:val="003113E6"/>
    <w:rsid w:val="00311E86"/>
    <w:rsid w:val="00321E9B"/>
    <w:rsid w:val="00324714"/>
    <w:rsid w:val="003249D9"/>
    <w:rsid w:val="0032696E"/>
    <w:rsid w:val="00333CDB"/>
    <w:rsid w:val="00334E6F"/>
    <w:rsid w:val="00340DA4"/>
    <w:rsid w:val="00341044"/>
    <w:rsid w:val="003416A5"/>
    <w:rsid w:val="00342410"/>
    <w:rsid w:val="00343605"/>
    <w:rsid w:val="00344412"/>
    <w:rsid w:val="00345B20"/>
    <w:rsid w:val="0035022E"/>
    <w:rsid w:val="00362CA9"/>
    <w:rsid w:val="00364C22"/>
    <w:rsid w:val="00365395"/>
    <w:rsid w:val="00365910"/>
    <w:rsid w:val="0037035B"/>
    <w:rsid w:val="0037462D"/>
    <w:rsid w:val="0037687C"/>
    <w:rsid w:val="0037793F"/>
    <w:rsid w:val="00381B27"/>
    <w:rsid w:val="00382015"/>
    <w:rsid w:val="00386EF9"/>
    <w:rsid w:val="00387BDA"/>
    <w:rsid w:val="003931A6"/>
    <w:rsid w:val="003961D2"/>
    <w:rsid w:val="003A1E63"/>
    <w:rsid w:val="003A1F1C"/>
    <w:rsid w:val="003B65C0"/>
    <w:rsid w:val="003C3D18"/>
    <w:rsid w:val="003C5F2A"/>
    <w:rsid w:val="003C63F2"/>
    <w:rsid w:val="003D4B65"/>
    <w:rsid w:val="003D6047"/>
    <w:rsid w:val="003E31FE"/>
    <w:rsid w:val="003F1154"/>
    <w:rsid w:val="003F3449"/>
    <w:rsid w:val="00401095"/>
    <w:rsid w:val="00401D81"/>
    <w:rsid w:val="004052FF"/>
    <w:rsid w:val="00413952"/>
    <w:rsid w:val="00414409"/>
    <w:rsid w:val="00417B30"/>
    <w:rsid w:val="004200E5"/>
    <w:rsid w:val="00420E6F"/>
    <w:rsid w:val="00423138"/>
    <w:rsid w:val="00423AF0"/>
    <w:rsid w:val="00423B46"/>
    <w:rsid w:val="004261DB"/>
    <w:rsid w:val="00443C98"/>
    <w:rsid w:val="004450BD"/>
    <w:rsid w:val="00454C0F"/>
    <w:rsid w:val="004669EA"/>
    <w:rsid w:val="004679FB"/>
    <w:rsid w:val="00467CCD"/>
    <w:rsid w:val="00467E11"/>
    <w:rsid w:val="00473ADB"/>
    <w:rsid w:val="00474648"/>
    <w:rsid w:val="004842E1"/>
    <w:rsid w:val="00485476"/>
    <w:rsid w:val="00487421"/>
    <w:rsid w:val="00493B43"/>
    <w:rsid w:val="004956F6"/>
    <w:rsid w:val="00496739"/>
    <w:rsid w:val="004A1412"/>
    <w:rsid w:val="004A14EA"/>
    <w:rsid w:val="004A233C"/>
    <w:rsid w:val="004B1445"/>
    <w:rsid w:val="004B2C59"/>
    <w:rsid w:val="004B38C8"/>
    <w:rsid w:val="004B40CA"/>
    <w:rsid w:val="004B6584"/>
    <w:rsid w:val="004B715C"/>
    <w:rsid w:val="004C212B"/>
    <w:rsid w:val="004C34AB"/>
    <w:rsid w:val="004C3716"/>
    <w:rsid w:val="004C527B"/>
    <w:rsid w:val="004C73D0"/>
    <w:rsid w:val="004D1D3A"/>
    <w:rsid w:val="004D2A0B"/>
    <w:rsid w:val="004D613D"/>
    <w:rsid w:val="004E10D7"/>
    <w:rsid w:val="004E6729"/>
    <w:rsid w:val="004F2882"/>
    <w:rsid w:val="004F6008"/>
    <w:rsid w:val="004F6424"/>
    <w:rsid w:val="00502305"/>
    <w:rsid w:val="00506369"/>
    <w:rsid w:val="00506DCD"/>
    <w:rsid w:val="005149FB"/>
    <w:rsid w:val="005157F0"/>
    <w:rsid w:val="00520D3F"/>
    <w:rsid w:val="00522040"/>
    <w:rsid w:val="00523620"/>
    <w:rsid w:val="00524935"/>
    <w:rsid w:val="00525542"/>
    <w:rsid w:val="00530046"/>
    <w:rsid w:val="0053526D"/>
    <w:rsid w:val="00535797"/>
    <w:rsid w:val="0054523E"/>
    <w:rsid w:val="005454AB"/>
    <w:rsid w:val="00547C65"/>
    <w:rsid w:val="005546E1"/>
    <w:rsid w:val="00560154"/>
    <w:rsid w:val="0056029E"/>
    <w:rsid w:val="005654A0"/>
    <w:rsid w:val="00572266"/>
    <w:rsid w:val="0057354B"/>
    <w:rsid w:val="00583A21"/>
    <w:rsid w:val="00586D5E"/>
    <w:rsid w:val="005875AC"/>
    <w:rsid w:val="005932C9"/>
    <w:rsid w:val="005A1BEB"/>
    <w:rsid w:val="005A3D7D"/>
    <w:rsid w:val="005A7713"/>
    <w:rsid w:val="005B1128"/>
    <w:rsid w:val="005B1EE8"/>
    <w:rsid w:val="005B388F"/>
    <w:rsid w:val="005C0960"/>
    <w:rsid w:val="005C42A3"/>
    <w:rsid w:val="005C6DF8"/>
    <w:rsid w:val="005D22B4"/>
    <w:rsid w:val="005D2504"/>
    <w:rsid w:val="005D7518"/>
    <w:rsid w:val="005E4B16"/>
    <w:rsid w:val="005F039F"/>
    <w:rsid w:val="005F648D"/>
    <w:rsid w:val="00603F66"/>
    <w:rsid w:val="00607770"/>
    <w:rsid w:val="00607780"/>
    <w:rsid w:val="00607F4D"/>
    <w:rsid w:val="00611307"/>
    <w:rsid w:val="0061308F"/>
    <w:rsid w:val="0061614F"/>
    <w:rsid w:val="006242E0"/>
    <w:rsid w:val="00625738"/>
    <w:rsid w:val="006263F2"/>
    <w:rsid w:val="00635D76"/>
    <w:rsid w:val="006364A6"/>
    <w:rsid w:val="00643324"/>
    <w:rsid w:val="00644BDA"/>
    <w:rsid w:val="00650B71"/>
    <w:rsid w:val="006535FE"/>
    <w:rsid w:val="006563C3"/>
    <w:rsid w:val="00662301"/>
    <w:rsid w:val="00662C7E"/>
    <w:rsid w:val="006664D6"/>
    <w:rsid w:val="006674C4"/>
    <w:rsid w:val="00667D1C"/>
    <w:rsid w:val="0067153E"/>
    <w:rsid w:val="00673E76"/>
    <w:rsid w:val="00687D10"/>
    <w:rsid w:val="0069212E"/>
    <w:rsid w:val="00693B75"/>
    <w:rsid w:val="006963D1"/>
    <w:rsid w:val="00697C1D"/>
    <w:rsid w:val="006A16AA"/>
    <w:rsid w:val="006A3C01"/>
    <w:rsid w:val="006A794B"/>
    <w:rsid w:val="006B0A2D"/>
    <w:rsid w:val="006B37F2"/>
    <w:rsid w:val="006B3F25"/>
    <w:rsid w:val="006B7F4B"/>
    <w:rsid w:val="006C6E89"/>
    <w:rsid w:val="006D2AE5"/>
    <w:rsid w:val="006D61CB"/>
    <w:rsid w:val="006D76A6"/>
    <w:rsid w:val="006F1E54"/>
    <w:rsid w:val="006F27D2"/>
    <w:rsid w:val="006F371E"/>
    <w:rsid w:val="006F640B"/>
    <w:rsid w:val="00702686"/>
    <w:rsid w:val="00706113"/>
    <w:rsid w:val="00707C30"/>
    <w:rsid w:val="00711813"/>
    <w:rsid w:val="00717697"/>
    <w:rsid w:val="00725E5C"/>
    <w:rsid w:val="0072780C"/>
    <w:rsid w:val="007302CF"/>
    <w:rsid w:val="00732AD2"/>
    <w:rsid w:val="00734B99"/>
    <w:rsid w:val="007372E6"/>
    <w:rsid w:val="00745D98"/>
    <w:rsid w:val="00751BF2"/>
    <w:rsid w:val="0075455E"/>
    <w:rsid w:val="00755873"/>
    <w:rsid w:val="007564D1"/>
    <w:rsid w:val="007578D4"/>
    <w:rsid w:val="007602E3"/>
    <w:rsid w:val="00764A81"/>
    <w:rsid w:val="00764CF8"/>
    <w:rsid w:val="007677E9"/>
    <w:rsid w:val="0077208D"/>
    <w:rsid w:val="007764A0"/>
    <w:rsid w:val="00777A85"/>
    <w:rsid w:val="00782A6D"/>
    <w:rsid w:val="0078455B"/>
    <w:rsid w:val="00785098"/>
    <w:rsid w:val="0078642F"/>
    <w:rsid w:val="0079167A"/>
    <w:rsid w:val="0079254D"/>
    <w:rsid w:val="007962C1"/>
    <w:rsid w:val="007A12F6"/>
    <w:rsid w:val="007A295D"/>
    <w:rsid w:val="007A4A4A"/>
    <w:rsid w:val="007B1768"/>
    <w:rsid w:val="007B243A"/>
    <w:rsid w:val="007B2DC9"/>
    <w:rsid w:val="007B7D90"/>
    <w:rsid w:val="007C5756"/>
    <w:rsid w:val="007D2CB5"/>
    <w:rsid w:val="007D6206"/>
    <w:rsid w:val="007D6A76"/>
    <w:rsid w:val="007D6BF0"/>
    <w:rsid w:val="007F046B"/>
    <w:rsid w:val="007F1683"/>
    <w:rsid w:val="007F2326"/>
    <w:rsid w:val="00801DF9"/>
    <w:rsid w:val="00803C0B"/>
    <w:rsid w:val="008054B3"/>
    <w:rsid w:val="00807402"/>
    <w:rsid w:val="008116C6"/>
    <w:rsid w:val="00812AC4"/>
    <w:rsid w:val="00814211"/>
    <w:rsid w:val="0081444E"/>
    <w:rsid w:val="00823DEC"/>
    <w:rsid w:val="008251ED"/>
    <w:rsid w:val="00834A39"/>
    <w:rsid w:val="008352FF"/>
    <w:rsid w:val="008423A1"/>
    <w:rsid w:val="008443F9"/>
    <w:rsid w:val="0085580E"/>
    <w:rsid w:val="008565F0"/>
    <w:rsid w:val="008641C1"/>
    <w:rsid w:val="0087693C"/>
    <w:rsid w:val="008809DA"/>
    <w:rsid w:val="00887486"/>
    <w:rsid w:val="008907D1"/>
    <w:rsid w:val="008950D0"/>
    <w:rsid w:val="00895A2F"/>
    <w:rsid w:val="00895E35"/>
    <w:rsid w:val="00896AF5"/>
    <w:rsid w:val="008A0419"/>
    <w:rsid w:val="008B7D68"/>
    <w:rsid w:val="008D5582"/>
    <w:rsid w:val="008D6B07"/>
    <w:rsid w:val="008E150C"/>
    <w:rsid w:val="008E5231"/>
    <w:rsid w:val="008E7F88"/>
    <w:rsid w:val="008F0190"/>
    <w:rsid w:val="008F378D"/>
    <w:rsid w:val="008F5219"/>
    <w:rsid w:val="008F7442"/>
    <w:rsid w:val="00903FA9"/>
    <w:rsid w:val="00905D0B"/>
    <w:rsid w:val="00913729"/>
    <w:rsid w:val="00913B2C"/>
    <w:rsid w:val="00917A96"/>
    <w:rsid w:val="009218E1"/>
    <w:rsid w:val="009229AF"/>
    <w:rsid w:val="00925798"/>
    <w:rsid w:val="00932067"/>
    <w:rsid w:val="00944291"/>
    <w:rsid w:val="00946EBF"/>
    <w:rsid w:val="00950FBC"/>
    <w:rsid w:val="009514A6"/>
    <w:rsid w:val="0095550F"/>
    <w:rsid w:val="0096570D"/>
    <w:rsid w:val="0098120B"/>
    <w:rsid w:val="00981610"/>
    <w:rsid w:val="00987D3C"/>
    <w:rsid w:val="00990F12"/>
    <w:rsid w:val="009918B7"/>
    <w:rsid w:val="00994736"/>
    <w:rsid w:val="0099502E"/>
    <w:rsid w:val="009A2901"/>
    <w:rsid w:val="009A418C"/>
    <w:rsid w:val="009B3F74"/>
    <w:rsid w:val="009B5A26"/>
    <w:rsid w:val="009C0536"/>
    <w:rsid w:val="009C34CD"/>
    <w:rsid w:val="009E0CD3"/>
    <w:rsid w:val="009F5C90"/>
    <w:rsid w:val="009F6613"/>
    <w:rsid w:val="00A035B1"/>
    <w:rsid w:val="00A0421B"/>
    <w:rsid w:val="00A05E87"/>
    <w:rsid w:val="00A20DB1"/>
    <w:rsid w:val="00A26A98"/>
    <w:rsid w:val="00A26E59"/>
    <w:rsid w:val="00A30745"/>
    <w:rsid w:val="00A34CD4"/>
    <w:rsid w:val="00A40593"/>
    <w:rsid w:val="00A411F6"/>
    <w:rsid w:val="00A41CF6"/>
    <w:rsid w:val="00A451E9"/>
    <w:rsid w:val="00A5211D"/>
    <w:rsid w:val="00A526CD"/>
    <w:rsid w:val="00A55B13"/>
    <w:rsid w:val="00A613E9"/>
    <w:rsid w:val="00A64858"/>
    <w:rsid w:val="00A64CAC"/>
    <w:rsid w:val="00A66BA0"/>
    <w:rsid w:val="00A70CDD"/>
    <w:rsid w:val="00A73412"/>
    <w:rsid w:val="00A76EAF"/>
    <w:rsid w:val="00A900BE"/>
    <w:rsid w:val="00A90BA4"/>
    <w:rsid w:val="00A92300"/>
    <w:rsid w:val="00A93264"/>
    <w:rsid w:val="00A9494D"/>
    <w:rsid w:val="00A96172"/>
    <w:rsid w:val="00A9742B"/>
    <w:rsid w:val="00AA3F4C"/>
    <w:rsid w:val="00AA6B68"/>
    <w:rsid w:val="00AB3484"/>
    <w:rsid w:val="00AB4A31"/>
    <w:rsid w:val="00AB6822"/>
    <w:rsid w:val="00AC4B1C"/>
    <w:rsid w:val="00AD2690"/>
    <w:rsid w:val="00AD47DC"/>
    <w:rsid w:val="00AE0163"/>
    <w:rsid w:val="00AE3EA0"/>
    <w:rsid w:val="00AE5147"/>
    <w:rsid w:val="00AE5B2D"/>
    <w:rsid w:val="00AF73B3"/>
    <w:rsid w:val="00B05E01"/>
    <w:rsid w:val="00B07108"/>
    <w:rsid w:val="00B074C7"/>
    <w:rsid w:val="00B1601A"/>
    <w:rsid w:val="00B24CA0"/>
    <w:rsid w:val="00B331BB"/>
    <w:rsid w:val="00B473F5"/>
    <w:rsid w:val="00B475FB"/>
    <w:rsid w:val="00B4761B"/>
    <w:rsid w:val="00B47CAF"/>
    <w:rsid w:val="00B57CF1"/>
    <w:rsid w:val="00B57F98"/>
    <w:rsid w:val="00B621AD"/>
    <w:rsid w:val="00B6514F"/>
    <w:rsid w:val="00B71E5D"/>
    <w:rsid w:val="00B74082"/>
    <w:rsid w:val="00B87AF1"/>
    <w:rsid w:val="00B91211"/>
    <w:rsid w:val="00B95298"/>
    <w:rsid w:val="00B97252"/>
    <w:rsid w:val="00BA22B1"/>
    <w:rsid w:val="00BA4C34"/>
    <w:rsid w:val="00BA5D5F"/>
    <w:rsid w:val="00BA72F1"/>
    <w:rsid w:val="00BA7966"/>
    <w:rsid w:val="00BB0381"/>
    <w:rsid w:val="00BC0221"/>
    <w:rsid w:val="00BC079A"/>
    <w:rsid w:val="00BC2F62"/>
    <w:rsid w:val="00BC5AEB"/>
    <w:rsid w:val="00BC7873"/>
    <w:rsid w:val="00BD048E"/>
    <w:rsid w:val="00BD0B8A"/>
    <w:rsid w:val="00BD6029"/>
    <w:rsid w:val="00BE08CA"/>
    <w:rsid w:val="00BE5D91"/>
    <w:rsid w:val="00BE7C83"/>
    <w:rsid w:val="00BF4E0B"/>
    <w:rsid w:val="00BF529F"/>
    <w:rsid w:val="00C13CBB"/>
    <w:rsid w:val="00C13D57"/>
    <w:rsid w:val="00C14EE9"/>
    <w:rsid w:val="00C15536"/>
    <w:rsid w:val="00C17041"/>
    <w:rsid w:val="00C22412"/>
    <w:rsid w:val="00C24370"/>
    <w:rsid w:val="00C33E2D"/>
    <w:rsid w:val="00C36E0E"/>
    <w:rsid w:val="00C36EB0"/>
    <w:rsid w:val="00C420C5"/>
    <w:rsid w:val="00C45C6A"/>
    <w:rsid w:val="00C467E2"/>
    <w:rsid w:val="00C47E77"/>
    <w:rsid w:val="00C574A9"/>
    <w:rsid w:val="00C636C2"/>
    <w:rsid w:val="00C64D3D"/>
    <w:rsid w:val="00C650C3"/>
    <w:rsid w:val="00C65866"/>
    <w:rsid w:val="00C67D1F"/>
    <w:rsid w:val="00C708A4"/>
    <w:rsid w:val="00C76923"/>
    <w:rsid w:val="00C82751"/>
    <w:rsid w:val="00C86294"/>
    <w:rsid w:val="00C96939"/>
    <w:rsid w:val="00C96B0C"/>
    <w:rsid w:val="00CA167E"/>
    <w:rsid w:val="00CB4367"/>
    <w:rsid w:val="00CB6B9D"/>
    <w:rsid w:val="00CC4859"/>
    <w:rsid w:val="00CC4F7E"/>
    <w:rsid w:val="00CC6B84"/>
    <w:rsid w:val="00CC6BE7"/>
    <w:rsid w:val="00CC7790"/>
    <w:rsid w:val="00CD1374"/>
    <w:rsid w:val="00CE3A92"/>
    <w:rsid w:val="00CE79B2"/>
    <w:rsid w:val="00CF1B22"/>
    <w:rsid w:val="00CF32B3"/>
    <w:rsid w:val="00CF4451"/>
    <w:rsid w:val="00CF5A62"/>
    <w:rsid w:val="00CF716A"/>
    <w:rsid w:val="00CF779B"/>
    <w:rsid w:val="00D00BC8"/>
    <w:rsid w:val="00D05024"/>
    <w:rsid w:val="00D148F5"/>
    <w:rsid w:val="00D24727"/>
    <w:rsid w:val="00D2600D"/>
    <w:rsid w:val="00D30EC7"/>
    <w:rsid w:val="00D33C06"/>
    <w:rsid w:val="00D346DD"/>
    <w:rsid w:val="00D40364"/>
    <w:rsid w:val="00D512C0"/>
    <w:rsid w:val="00D51EB8"/>
    <w:rsid w:val="00D53BF6"/>
    <w:rsid w:val="00D57C47"/>
    <w:rsid w:val="00D61A05"/>
    <w:rsid w:val="00D63E1F"/>
    <w:rsid w:val="00D70291"/>
    <w:rsid w:val="00D74D4F"/>
    <w:rsid w:val="00D94947"/>
    <w:rsid w:val="00DA0282"/>
    <w:rsid w:val="00DA7376"/>
    <w:rsid w:val="00DB1180"/>
    <w:rsid w:val="00DB2C2F"/>
    <w:rsid w:val="00DB633C"/>
    <w:rsid w:val="00DB65EB"/>
    <w:rsid w:val="00DD0771"/>
    <w:rsid w:val="00DE5692"/>
    <w:rsid w:val="00DE67AE"/>
    <w:rsid w:val="00DE6CD0"/>
    <w:rsid w:val="00DF74C8"/>
    <w:rsid w:val="00E01713"/>
    <w:rsid w:val="00E01C04"/>
    <w:rsid w:val="00E0323B"/>
    <w:rsid w:val="00E04EF2"/>
    <w:rsid w:val="00E052D6"/>
    <w:rsid w:val="00E12465"/>
    <w:rsid w:val="00E1620A"/>
    <w:rsid w:val="00E24024"/>
    <w:rsid w:val="00E3279C"/>
    <w:rsid w:val="00E34CDE"/>
    <w:rsid w:val="00E37D37"/>
    <w:rsid w:val="00E406BC"/>
    <w:rsid w:val="00E41EE5"/>
    <w:rsid w:val="00E4235C"/>
    <w:rsid w:val="00E46EE8"/>
    <w:rsid w:val="00E470AF"/>
    <w:rsid w:val="00E55A61"/>
    <w:rsid w:val="00E5682D"/>
    <w:rsid w:val="00E56F5B"/>
    <w:rsid w:val="00E57937"/>
    <w:rsid w:val="00E65232"/>
    <w:rsid w:val="00E73757"/>
    <w:rsid w:val="00E81A4A"/>
    <w:rsid w:val="00E934A4"/>
    <w:rsid w:val="00E94416"/>
    <w:rsid w:val="00E947BF"/>
    <w:rsid w:val="00EA0608"/>
    <w:rsid w:val="00EA0FE1"/>
    <w:rsid w:val="00EA1DC7"/>
    <w:rsid w:val="00EB7E76"/>
    <w:rsid w:val="00EC2A60"/>
    <w:rsid w:val="00EC40CC"/>
    <w:rsid w:val="00EC79B1"/>
    <w:rsid w:val="00ED0C55"/>
    <w:rsid w:val="00ED1C24"/>
    <w:rsid w:val="00ED2C4B"/>
    <w:rsid w:val="00ED68DA"/>
    <w:rsid w:val="00ED7F78"/>
    <w:rsid w:val="00EE0465"/>
    <w:rsid w:val="00EE188E"/>
    <w:rsid w:val="00EE26BA"/>
    <w:rsid w:val="00EE4B39"/>
    <w:rsid w:val="00EE4C87"/>
    <w:rsid w:val="00EE645A"/>
    <w:rsid w:val="00EE6A5A"/>
    <w:rsid w:val="00EF3229"/>
    <w:rsid w:val="00F01921"/>
    <w:rsid w:val="00F04CD9"/>
    <w:rsid w:val="00F07387"/>
    <w:rsid w:val="00F1453E"/>
    <w:rsid w:val="00F157EF"/>
    <w:rsid w:val="00F1584A"/>
    <w:rsid w:val="00F20E68"/>
    <w:rsid w:val="00F23125"/>
    <w:rsid w:val="00F24D1B"/>
    <w:rsid w:val="00F30431"/>
    <w:rsid w:val="00F31A08"/>
    <w:rsid w:val="00F3738B"/>
    <w:rsid w:val="00F46E12"/>
    <w:rsid w:val="00F50153"/>
    <w:rsid w:val="00F52F56"/>
    <w:rsid w:val="00F546C7"/>
    <w:rsid w:val="00F5478E"/>
    <w:rsid w:val="00F56E0A"/>
    <w:rsid w:val="00F6354C"/>
    <w:rsid w:val="00F63823"/>
    <w:rsid w:val="00F64BD8"/>
    <w:rsid w:val="00F65548"/>
    <w:rsid w:val="00F728CA"/>
    <w:rsid w:val="00F80166"/>
    <w:rsid w:val="00F82219"/>
    <w:rsid w:val="00F8715E"/>
    <w:rsid w:val="00F87F7D"/>
    <w:rsid w:val="00F91CB0"/>
    <w:rsid w:val="00F92A0B"/>
    <w:rsid w:val="00FA3386"/>
    <w:rsid w:val="00FB0B65"/>
    <w:rsid w:val="00FC0AE2"/>
    <w:rsid w:val="00FC30D3"/>
    <w:rsid w:val="00FD1F67"/>
    <w:rsid w:val="00FD3F25"/>
    <w:rsid w:val="00FD504D"/>
    <w:rsid w:val="00FD5420"/>
    <w:rsid w:val="00FE15BC"/>
    <w:rsid w:val="00FE21E8"/>
    <w:rsid w:val="00FE3BA9"/>
    <w:rsid w:val="00FE7BF6"/>
    <w:rsid w:val="00FF4218"/>
    <w:rsid w:val="00FF69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9B7EAF"/>
  <w15:docId w15:val="{FBA95C52-225A-4FC1-8E84-BDA3A71D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D76"/>
    <w:pPr>
      <w:suppressAutoHyphens/>
      <w:jc w:val="both"/>
    </w:pPr>
    <w:rPr>
      <w:rFonts w:eastAsia="MS Mincho"/>
      <w:lang w:val="tr-TR" w:eastAsia="zh-CN"/>
    </w:rPr>
  </w:style>
  <w:style w:type="paragraph" w:styleId="Heading1">
    <w:name w:val="heading 1"/>
    <w:basedOn w:val="Normal"/>
    <w:next w:val="Normal"/>
    <w:qFormat/>
    <w:rsid w:val="005C42A3"/>
    <w:pPr>
      <w:keepNext/>
      <w:numPr>
        <w:numId w:val="1"/>
      </w:numPr>
      <w:spacing w:before="180" w:after="120"/>
      <w:jc w:val="center"/>
      <w:outlineLvl w:val="0"/>
    </w:pPr>
    <w:rPr>
      <w:b/>
      <w:bCs/>
      <w:sz w:val="22"/>
      <w:szCs w:val="22"/>
    </w:rPr>
  </w:style>
  <w:style w:type="paragraph" w:styleId="Heading2">
    <w:name w:val="heading 2"/>
    <w:basedOn w:val="Normal"/>
    <w:next w:val="Normal"/>
    <w:qFormat/>
    <w:rsid w:val="005C42A3"/>
    <w:pPr>
      <w:keepNext/>
      <w:numPr>
        <w:ilvl w:val="1"/>
        <w:numId w:val="1"/>
      </w:numPr>
      <w:spacing w:before="180" w:after="120"/>
      <w:outlineLvl w:val="1"/>
    </w:pPr>
    <w:rPr>
      <w:b/>
      <w:bCs/>
      <w:sz w:val="18"/>
      <w:szCs w:val="18"/>
    </w:rPr>
  </w:style>
  <w:style w:type="paragraph" w:styleId="Heading3">
    <w:name w:val="heading 3"/>
    <w:basedOn w:val="Normal"/>
    <w:next w:val="Normal"/>
    <w:qFormat/>
    <w:rsid w:val="005C42A3"/>
    <w:pPr>
      <w:keepNext/>
      <w:numPr>
        <w:ilvl w:val="2"/>
        <w:numId w:val="1"/>
      </w:numPr>
      <w:spacing w:before="180" w:after="120"/>
      <w:outlineLvl w:val="2"/>
    </w:pPr>
    <w:rPr>
      <w:i/>
      <w:iCs/>
      <w:sz w:val="18"/>
      <w:szCs w:val="18"/>
    </w:rPr>
  </w:style>
  <w:style w:type="paragraph" w:styleId="Heading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Heading5">
    <w:name w:val="heading 5"/>
    <w:basedOn w:val="Normal"/>
    <w:next w:val="Normal"/>
    <w:qFormat/>
    <w:rsid w:val="005C42A3"/>
    <w:pPr>
      <w:numPr>
        <w:ilvl w:val="4"/>
        <w:numId w:val="1"/>
      </w:numPr>
      <w:spacing w:before="240" w:after="60"/>
      <w:outlineLvl w:val="4"/>
    </w:pPr>
    <w:rPr>
      <w:sz w:val="18"/>
      <w:szCs w:val="18"/>
    </w:rPr>
  </w:style>
  <w:style w:type="paragraph" w:styleId="Heading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rsid w:val="005C42A3"/>
    <w:pPr>
      <w:numPr>
        <w:ilvl w:val="6"/>
        <w:numId w:val="1"/>
      </w:numPr>
      <w:spacing w:before="240" w:after="60"/>
      <w:outlineLvl w:val="6"/>
    </w:pPr>
    <w:rPr>
      <w:rFonts w:ascii="Arial" w:hAnsi="Arial" w:cs="Arial"/>
    </w:rPr>
  </w:style>
  <w:style w:type="paragraph" w:styleId="Heading8">
    <w:name w:val="heading 8"/>
    <w:basedOn w:val="Normal"/>
    <w:next w:val="Normal"/>
    <w:qFormat/>
    <w:rsid w:val="005C42A3"/>
    <w:pPr>
      <w:numPr>
        <w:ilvl w:val="7"/>
        <w:numId w:val="1"/>
      </w:numPr>
      <w:spacing w:before="240" w:after="60"/>
      <w:outlineLvl w:val="7"/>
    </w:pPr>
    <w:rPr>
      <w:rFonts w:ascii="Arial" w:hAnsi="Arial" w:cs="Arial"/>
      <w:i/>
      <w:iCs/>
    </w:rPr>
  </w:style>
  <w:style w:type="paragraph" w:styleId="Heading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Emphasis">
    <w:name w:val="Emphasis"/>
    <w:basedOn w:val="VarsaylanParagrafYazTipi1"/>
    <w:qFormat/>
    <w:rsid w:val="005C42A3"/>
    <w:rPr>
      <w:i/>
      <w:iCs/>
    </w:rPr>
  </w:style>
  <w:style w:type="character" w:customStyle="1" w:styleId="AklamaBavurusu1">
    <w:name w:val="Açıklama Başvurusu1"/>
    <w:basedOn w:val="VarsaylanParagrafYazTipi1"/>
    <w:rsid w:val="005C42A3"/>
    <w:rPr>
      <w:sz w:val="16"/>
      <w:szCs w:val="16"/>
    </w:rPr>
  </w:style>
  <w:style w:type="character" w:styleId="Hyperlink">
    <w:name w:val="Hyperlink"/>
    <w:basedOn w:val="VarsaylanParagrafYazTipi1"/>
    <w:rsid w:val="005C42A3"/>
    <w:rPr>
      <w:color w:val="0000FF"/>
      <w:u w:val="single"/>
    </w:rPr>
  </w:style>
  <w:style w:type="character" w:styleId="FollowedHyperlink">
    <w:name w:val="FollowedHyperlink"/>
    <w:basedOn w:val="VarsaylanParagrafYazTipi1"/>
    <w:rsid w:val="005C42A3"/>
    <w:rPr>
      <w:color w:val="800080"/>
      <w:u w:val="single"/>
    </w:rPr>
  </w:style>
  <w:style w:type="paragraph" w:customStyle="1" w:styleId="Heading">
    <w:name w:val="Heading"/>
    <w:basedOn w:val="Normal"/>
    <w:next w:val="BodyText"/>
    <w:rsid w:val="005C42A3"/>
    <w:pPr>
      <w:keepNext/>
      <w:spacing w:before="240" w:after="120"/>
    </w:pPr>
    <w:rPr>
      <w:rFonts w:ascii="Liberation Sans" w:eastAsia="DejaVu Sans" w:hAnsi="Liberation Sans" w:cs="DejaVu Sans"/>
      <w:sz w:val="28"/>
      <w:szCs w:val="28"/>
    </w:rPr>
  </w:style>
  <w:style w:type="paragraph" w:styleId="BodyText">
    <w:name w:val="Body Text"/>
    <w:basedOn w:val="Normal"/>
    <w:rsid w:val="005C42A3"/>
    <w:pPr>
      <w:spacing w:after="120"/>
    </w:pPr>
  </w:style>
  <w:style w:type="paragraph" w:styleId="List">
    <w:name w:val="List"/>
    <w:basedOn w:val="BodyText"/>
    <w:rsid w:val="005C42A3"/>
  </w:style>
  <w:style w:type="paragraph" w:styleId="Caption">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Footer">
    <w:name w:val="footer"/>
    <w:basedOn w:val="Normal"/>
    <w:link w:val="FooterChar"/>
    <w:uiPriority w:val="99"/>
    <w:rsid w:val="005C42A3"/>
    <w:pPr>
      <w:tabs>
        <w:tab w:val="center" w:pos="4320"/>
        <w:tab w:val="right" w:pos="8640"/>
      </w:tabs>
    </w:pPr>
  </w:style>
  <w:style w:type="paragraph" w:styleId="FootnoteText">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BodyTextIndent">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Header">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loonText">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PlaceholderText">
    <w:name w:val="Placeholder Text"/>
    <w:basedOn w:val="DefaultParagraphFont"/>
    <w:uiPriority w:val="99"/>
    <w:semiHidden/>
    <w:rsid w:val="00142A89"/>
    <w:rPr>
      <w:color w:val="808080"/>
    </w:rPr>
  </w:style>
  <w:style w:type="character" w:customStyle="1" w:styleId="FooterChar">
    <w:name w:val="Footer Char"/>
    <w:basedOn w:val="DefaultParagraphFont"/>
    <w:link w:val="Footer"/>
    <w:uiPriority w:val="99"/>
    <w:rsid w:val="00417B30"/>
    <w:rPr>
      <w:rFonts w:eastAsia="MS Mincho"/>
      <w:lang w:val="tr-TR" w:eastAsia="zh-CN"/>
    </w:rPr>
  </w:style>
  <w:style w:type="character" w:customStyle="1" w:styleId="apple-converted-space">
    <w:name w:val="apple-converted-space"/>
    <w:basedOn w:val="DefaultParagraphFont"/>
    <w:rsid w:val="00423AF0"/>
  </w:style>
  <w:style w:type="paragraph" w:styleId="ListParagraph">
    <w:name w:val="List Paragraph"/>
    <w:basedOn w:val="Normal"/>
    <w:uiPriority w:val="34"/>
    <w:qFormat/>
    <w:rsid w:val="00DE6CD0"/>
    <w:pPr>
      <w:ind w:left="720"/>
      <w:contextualSpacing/>
    </w:pPr>
  </w:style>
  <w:style w:type="paragraph" w:customStyle="1" w:styleId="Default">
    <w:name w:val="Default"/>
    <w:rsid w:val="003113E6"/>
    <w:pPr>
      <w:autoSpaceDE w:val="0"/>
      <w:autoSpaceDN w:val="0"/>
      <w:adjustRightInd w:val="0"/>
    </w:pPr>
    <w:rPr>
      <w:color w:val="000000"/>
      <w:sz w:val="24"/>
      <w:szCs w:val="24"/>
      <w:lang w:val="tr-TR"/>
    </w:rPr>
  </w:style>
  <w:style w:type="table" w:styleId="TableGrid">
    <w:name w:val="Table Grid"/>
    <w:basedOn w:val="TableNormal"/>
    <w:uiPriority w:val="59"/>
    <w:rsid w:val="00496739"/>
    <w:rPr>
      <w:rFonts w:asciiTheme="minorHAnsi" w:eastAsiaTheme="minorHAnsi" w:hAnsiTheme="minorHAnsi" w:cstheme="minorBidi"/>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E7F88"/>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TOC2">
    <w:name w:val="toc 2"/>
    <w:basedOn w:val="Normal"/>
    <w:next w:val="Normal"/>
    <w:autoRedefine/>
    <w:uiPriority w:val="39"/>
    <w:unhideWhenUsed/>
    <w:rsid w:val="008E7F88"/>
    <w:pPr>
      <w:suppressAutoHyphens w:val="0"/>
      <w:spacing w:after="100" w:line="259" w:lineRule="auto"/>
      <w:ind w:left="220"/>
      <w:jc w:val="left"/>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8E7F88"/>
    <w:pPr>
      <w:suppressAutoHyphens w:val="0"/>
      <w:spacing w:after="100" w:line="259" w:lineRule="auto"/>
      <w:jc w:val="left"/>
    </w:pPr>
    <w:rPr>
      <w:rFonts w:asciiTheme="minorHAnsi" w:eastAsiaTheme="minorEastAsia" w:hAnsiTheme="minorHAnsi"/>
      <w:b/>
      <w:bCs/>
      <w:sz w:val="24"/>
      <w:szCs w:val="24"/>
      <w:lang w:val="en-US" w:eastAsia="en-US"/>
    </w:rPr>
  </w:style>
  <w:style w:type="paragraph" w:styleId="TOC3">
    <w:name w:val="toc 3"/>
    <w:basedOn w:val="Normal"/>
    <w:next w:val="Normal"/>
    <w:autoRedefine/>
    <w:uiPriority w:val="39"/>
    <w:unhideWhenUsed/>
    <w:rsid w:val="008E7F88"/>
    <w:pPr>
      <w:suppressAutoHyphens w:val="0"/>
      <w:spacing w:after="100" w:line="259" w:lineRule="auto"/>
      <w:ind w:left="440"/>
      <w:jc w:val="left"/>
    </w:pPr>
    <w:rPr>
      <w:rFonts w:asciiTheme="minorHAnsi" w:eastAsiaTheme="minorEastAsia" w:hAnsiTheme="minorHAnsi"/>
      <w:sz w:val="22"/>
      <w:szCs w:val="22"/>
      <w:lang w:val="en-US" w:eastAsia="en-US"/>
    </w:rPr>
  </w:style>
  <w:style w:type="character" w:customStyle="1" w:styleId="InternetLink">
    <w:name w:val="Internet Link"/>
    <w:basedOn w:val="VarsaylanParagrafYazTipi1"/>
    <w:rsid w:val="006563C3"/>
    <w:rPr>
      <w:color w:val="0000FF"/>
      <w:u w:val="single"/>
    </w:rPr>
  </w:style>
  <w:style w:type="paragraph" w:customStyle="1" w:styleId="AbstractHeading0">
    <w:name w:val="Abstract Heading"/>
    <w:basedOn w:val="Abstract"/>
    <w:qFormat/>
    <w:rsid w:val="006563C3"/>
    <w:pPr>
      <w:overflowPunct w:val="0"/>
      <w:spacing w:before="80" w:after="120"/>
      <w:jc w:val="center"/>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1284">
      <w:bodyDiv w:val="1"/>
      <w:marLeft w:val="0"/>
      <w:marRight w:val="0"/>
      <w:marTop w:val="0"/>
      <w:marBottom w:val="0"/>
      <w:divBdr>
        <w:top w:val="none" w:sz="0" w:space="0" w:color="auto"/>
        <w:left w:val="none" w:sz="0" w:space="0" w:color="auto"/>
        <w:bottom w:val="none" w:sz="0" w:space="0" w:color="auto"/>
        <w:right w:val="none" w:sz="0" w:space="0" w:color="auto"/>
      </w:divBdr>
    </w:div>
    <w:div w:id="84308221">
      <w:bodyDiv w:val="1"/>
      <w:marLeft w:val="0"/>
      <w:marRight w:val="0"/>
      <w:marTop w:val="0"/>
      <w:marBottom w:val="0"/>
      <w:divBdr>
        <w:top w:val="none" w:sz="0" w:space="0" w:color="auto"/>
        <w:left w:val="none" w:sz="0" w:space="0" w:color="auto"/>
        <w:bottom w:val="none" w:sz="0" w:space="0" w:color="auto"/>
        <w:right w:val="none" w:sz="0" w:space="0" w:color="auto"/>
      </w:divBdr>
    </w:div>
    <w:div w:id="3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8718467">
          <w:marLeft w:val="0"/>
          <w:marRight w:val="0"/>
          <w:marTop w:val="0"/>
          <w:marBottom w:val="0"/>
          <w:divBdr>
            <w:top w:val="none" w:sz="0" w:space="0" w:color="auto"/>
            <w:left w:val="none" w:sz="0" w:space="0" w:color="auto"/>
            <w:bottom w:val="none" w:sz="0" w:space="0" w:color="auto"/>
            <w:right w:val="none" w:sz="0" w:space="0" w:color="auto"/>
          </w:divBdr>
        </w:div>
        <w:div w:id="373778541">
          <w:marLeft w:val="0"/>
          <w:marRight w:val="0"/>
          <w:marTop w:val="0"/>
          <w:marBottom w:val="0"/>
          <w:divBdr>
            <w:top w:val="none" w:sz="0" w:space="0" w:color="auto"/>
            <w:left w:val="none" w:sz="0" w:space="0" w:color="auto"/>
            <w:bottom w:val="none" w:sz="0" w:space="0" w:color="auto"/>
            <w:right w:val="none" w:sz="0" w:space="0" w:color="auto"/>
          </w:divBdr>
        </w:div>
        <w:div w:id="380524589">
          <w:marLeft w:val="0"/>
          <w:marRight w:val="0"/>
          <w:marTop w:val="0"/>
          <w:marBottom w:val="0"/>
          <w:divBdr>
            <w:top w:val="none" w:sz="0" w:space="0" w:color="auto"/>
            <w:left w:val="none" w:sz="0" w:space="0" w:color="auto"/>
            <w:bottom w:val="none" w:sz="0" w:space="0" w:color="auto"/>
            <w:right w:val="none" w:sz="0" w:space="0" w:color="auto"/>
          </w:divBdr>
        </w:div>
        <w:div w:id="410012010">
          <w:marLeft w:val="0"/>
          <w:marRight w:val="0"/>
          <w:marTop w:val="0"/>
          <w:marBottom w:val="0"/>
          <w:divBdr>
            <w:top w:val="none" w:sz="0" w:space="0" w:color="auto"/>
            <w:left w:val="none" w:sz="0" w:space="0" w:color="auto"/>
            <w:bottom w:val="none" w:sz="0" w:space="0" w:color="auto"/>
            <w:right w:val="none" w:sz="0" w:space="0" w:color="auto"/>
          </w:divBdr>
        </w:div>
        <w:div w:id="488206797">
          <w:marLeft w:val="0"/>
          <w:marRight w:val="0"/>
          <w:marTop w:val="0"/>
          <w:marBottom w:val="0"/>
          <w:divBdr>
            <w:top w:val="none" w:sz="0" w:space="0" w:color="auto"/>
            <w:left w:val="none" w:sz="0" w:space="0" w:color="auto"/>
            <w:bottom w:val="none" w:sz="0" w:space="0" w:color="auto"/>
            <w:right w:val="none" w:sz="0" w:space="0" w:color="auto"/>
          </w:divBdr>
        </w:div>
        <w:div w:id="667631565">
          <w:marLeft w:val="0"/>
          <w:marRight w:val="0"/>
          <w:marTop w:val="0"/>
          <w:marBottom w:val="0"/>
          <w:divBdr>
            <w:top w:val="none" w:sz="0" w:space="0" w:color="auto"/>
            <w:left w:val="none" w:sz="0" w:space="0" w:color="auto"/>
            <w:bottom w:val="none" w:sz="0" w:space="0" w:color="auto"/>
            <w:right w:val="none" w:sz="0" w:space="0" w:color="auto"/>
          </w:divBdr>
        </w:div>
        <w:div w:id="672143945">
          <w:marLeft w:val="0"/>
          <w:marRight w:val="0"/>
          <w:marTop w:val="0"/>
          <w:marBottom w:val="0"/>
          <w:divBdr>
            <w:top w:val="none" w:sz="0" w:space="0" w:color="auto"/>
            <w:left w:val="none" w:sz="0" w:space="0" w:color="auto"/>
            <w:bottom w:val="none" w:sz="0" w:space="0" w:color="auto"/>
            <w:right w:val="none" w:sz="0" w:space="0" w:color="auto"/>
          </w:divBdr>
        </w:div>
        <w:div w:id="714282893">
          <w:marLeft w:val="0"/>
          <w:marRight w:val="0"/>
          <w:marTop w:val="0"/>
          <w:marBottom w:val="0"/>
          <w:divBdr>
            <w:top w:val="none" w:sz="0" w:space="0" w:color="auto"/>
            <w:left w:val="none" w:sz="0" w:space="0" w:color="auto"/>
            <w:bottom w:val="none" w:sz="0" w:space="0" w:color="auto"/>
            <w:right w:val="none" w:sz="0" w:space="0" w:color="auto"/>
          </w:divBdr>
        </w:div>
        <w:div w:id="793450317">
          <w:marLeft w:val="0"/>
          <w:marRight w:val="0"/>
          <w:marTop w:val="0"/>
          <w:marBottom w:val="0"/>
          <w:divBdr>
            <w:top w:val="none" w:sz="0" w:space="0" w:color="auto"/>
            <w:left w:val="none" w:sz="0" w:space="0" w:color="auto"/>
            <w:bottom w:val="none" w:sz="0" w:space="0" w:color="auto"/>
            <w:right w:val="none" w:sz="0" w:space="0" w:color="auto"/>
          </w:divBdr>
        </w:div>
        <w:div w:id="862522146">
          <w:marLeft w:val="0"/>
          <w:marRight w:val="0"/>
          <w:marTop w:val="0"/>
          <w:marBottom w:val="0"/>
          <w:divBdr>
            <w:top w:val="none" w:sz="0" w:space="0" w:color="auto"/>
            <w:left w:val="none" w:sz="0" w:space="0" w:color="auto"/>
            <w:bottom w:val="none" w:sz="0" w:space="0" w:color="auto"/>
            <w:right w:val="none" w:sz="0" w:space="0" w:color="auto"/>
          </w:divBdr>
        </w:div>
        <w:div w:id="881944781">
          <w:marLeft w:val="0"/>
          <w:marRight w:val="0"/>
          <w:marTop w:val="0"/>
          <w:marBottom w:val="0"/>
          <w:divBdr>
            <w:top w:val="none" w:sz="0" w:space="0" w:color="auto"/>
            <w:left w:val="none" w:sz="0" w:space="0" w:color="auto"/>
            <w:bottom w:val="none" w:sz="0" w:space="0" w:color="auto"/>
            <w:right w:val="none" w:sz="0" w:space="0" w:color="auto"/>
          </w:divBdr>
        </w:div>
        <w:div w:id="937981549">
          <w:marLeft w:val="0"/>
          <w:marRight w:val="0"/>
          <w:marTop w:val="0"/>
          <w:marBottom w:val="0"/>
          <w:divBdr>
            <w:top w:val="none" w:sz="0" w:space="0" w:color="auto"/>
            <w:left w:val="none" w:sz="0" w:space="0" w:color="auto"/>
            <w:bottom w:val="none" w:sz="0" w:space="0" w:color="auto"/>
            <w:right w:val="none" w:sz="0" w:space="0" w:color="auto"/>
          </w:divBdr>
        </w:div>
        <w:div w:id="976448304">
          <w:marLeft w:val="0"/>
          <w:marRight w:val="0"/>
          <w:marTop w:val="0"/>
          <w:marBottom w:val="0"/>
          <w:divBdr>
            <w:top w:val="none" w:sz="0" w:space="0" w:color="auto"/>
            <w:left w:val="none" w:sz="0" w:space="0" w:color="auto"/>
            <w:bottom w:val="none" w:sz="0" w:space="0" w:color="auto"/>
            <w:right w:val="none" w:sz="0" w:space="0" w:color="auto"/>
          </w:divBdr>
        </w:div>
        <w:div w:id="1018116265">
          <w:marLeft w:val="0"/>
          <w:marRight w:val="0"/>
          <w:marTop w:val="0"/>
          <w:marBottom w:val="0"/>
          <w:divBdr>
            <w:top w:val="none" w:sz="0" w:space="0" w:color="auto"/>
            <w:left w:val="none" w:sz="0" w:space="0" w:color="auto"/>
            <w:bottom w:val="none" w:sz="0" w:space="0" w:color="auto"/>
            <w:right w:val="none" w:sz="0" w:space="0" w:color="auto"/>
          </w:divBdr>
        </w:div>
        <w:div w:id="1020014249">
          <w:marLeft w:val="0"/>
          <w:marRight w:val="0"/>
          <w:marTop w:val="0"/>
          <w:marBottom w:val="0"/>
          <w:divBdr>
            <w:top w:val="none" w:sz="0" w:space="0" w:color="auto"/>
            <w:left w:val="none" w:sz="0" w:space="0" w:color="auto"/>
            <w:bottom w:val="none" w:sz="0" w:space="0" w:color="auto"/>
            <w:right w:val="none" w:sz="0" w:space="0" w:color="auto"/>
          </w:divBdr>
        </w:div>
        <w:div w:id="1071387179">
          <w:marLeft w:val="0"/>
          <w:marRight w:val="0"/>
          <w:marTop w:val="0"/>
          <w:marBottom w:val="0"/>
          <w:divBdr>
            <w:top w:val="none" w:sz="0" w:space="0" w:color="auto"/>
            <w:left w:val="none" w:sz="0" w:space="0" w:color="auto"/>
            <w:bottom w:val="none" w:sz="0" w:space="0" w:color="auto"/>
            <w:right w:val="none" w:sz="0" w:space="0" w:color="auto"/>
          </w:divBdr>
        </w:div>
        <w:div w:id="1082339217">
          <w:marLeft w:val="0"/>
          <w:marRight w:val="0"/>
          <w:marTop w:val="0"/>
          <w:marBottom w:val="0"/>
          <w:divBdr>
            <w:top w:val="none" w:sz="0" w:space="0" w:color="auto"/>
            <w:left w:val="none" w:sz="0" w:space="0" w:color="auto"/>
            <w:bottom w:val="none" w:sz="0" w:space="0" w:color="auto"/>
            <w:right w:val="none" w:sz="0" w:space="0" w:color="auto"/>
          </w:divBdr>
        </w:div>
        <w:div w:id="1150557634">
          <w:marLeft w:val="0"/>
          <w:marRight w:val="0"/>
          <w:marTop w:val="0"/>
          <w:marBottom w:val="0"/>
          <w:divBdr>
            <w:top w:val="none" w:sz="0" w:space="0" w:color="auto"/>
            <w:left w:val="none" w:sz="0" w:space="0" w:color="auto"/>
            <w:bottom w:val="none" w:sz="0" w:space="0" w:color="auto"/>
            <w:right w:val="none" w:sz="0" w:space="0" w:color="auto"/>
          </w:divBdr>
        </w:div>
        <w:div w:id="1277715448">
          <w:marLeft w:val="0"/>
          <w:marRight w:val="0"/>
          <w:marTop w:val="0"/>
          <w:marBottom w:val="0"/>
          <w:divBdr>
            <w:top w:val="none" w:sz="0" w:space="0" w:color="auto"/>
            <w:left w:val="none" w:sz="0" w:space="0" w:color="auto"/>
            <w:bottom w:val="none" w:sz="0" w:space="0" w:color="auto"/>
            <w:right w:val="none" w:sz="0" w:space="0" w:color="auto"/>
          </w:divBdr>
        </w:div>
        <w:div w:id="1281184182">
          <w:marLeft w:val="0"/>
          <w:marRight w:val="0"/>
          <w:marTop w:val="0"/>
          <w:marBottom w:val="0"/>
          <w:divBdr>
            <w:top w:val="none" w:sz="0" w:space="0" w:color="auto"/>
            <w:left w:val="none" w:sz="0" w:space="0" w:color="auto"/>
            <w:bottom w:val="none" w:sz="0" w:space="0" w:color="auto"/>
            <w:right w:val="none" w:sz="0" w:space="0" w:color="auto"/>
          </w:divBdr>
        </w:div>
        <w:div w:id="1289974221">
          <w:marLeft w:val="0"/>
          <w:marRight w:val="0"/>
          <w:marTop w:val="0"/>
          <w:marBottom w:val="0"/>
          <w:divBdr>
            <w:top w:val="none" w:sz="0" w:space="0" w:color="auto"/>
            <w:left w:val="none" w:sz="0" w:space="0" w:color="auto"/>
            <w:bottom w:val="none" w:sz="0" w:space="0" w:color="auto"/>
            <w:right w:val="none" w:sz="0" w:space="0" w:color="auto"/>
          </w:divBdr>
        </w:div>
        <w:div w:id="1452825901">
          <w:marLeft w:val="0"/>
          <w:marRight w:val="0"/>
          <w:marTop w:val="0"/>
          <w:marBottom w:val="0"/>
          <w:divBdr>
            <w:top w:val="none" w:sz="0" w:space="0" w:color="auto"/>
            <w:left w:val="none" w:sz="0" w:space="0" w:color="auto"/>
            <w:bottom w:val="none" w:sz="0" w:space="0" w:color="auto"/>
            <w:right w:val="none" w:sz="0" w:space="0" w:color="auto"/>
          </w:divBdr>
        </w:div>
        <w:div w:id="1524319620">
          <w:marLeft w:val="0"/>
          <w:marRight w:val="0"/>
          <w:marTop w:val="0"/>
          <w:marBottom w:val="0"/>
          <w:divBdr>
            <w:top w:val="none" w:sz="0" w:space="0" w:color="auto"/>
            <w:left w:val="none" w:sz="0" w:space="0" w:color="auto"/>
            <w:bottom w:val="none" w:sz="0" w:space="0" w:color="auto"/>
            <w:right w:val="none" w:sz="0" w:space="0" w:color="auto"/>
          </w:divBdr>
        </w:div>
        <w:div w:id="1542476390">
          <w:marLeft w:val="0"/>
          <w:marRight w:val="0"/>
          <w:marTop w:val="0"/>
          <w:marBottom w:val="0"/>
          <w:divBdr>
            <w:top w:val="none" w:sz="0" w:space="0" w:color="auto"/>
            <w:left w:val="none" w:sz="0" w:space="0" w:color="auto"/>
            <w:bottom w:val="none" w:sz="0" w:space="0" w:color="auto"/>
            <w:right w:val="none" w:sz="0" w:space="0" w:color="auto"/>
          </w:divBdr>
        </w:div>
        <w:div w:id="1574045101">
          <w:marLeft w:val="0"/>
          <w:marRight w:val="0"/>
          <w:marTop w:val="0"/>
          <w:marBottom w:val="0"/>
          <w:divBdr>
            <w:top w:val="none" w:sz="0" w:space="0" w:color="auto"/>
            <w:left w:val="none" w:sz="0" w:space="0" w:color="auto"/>
            <w:bottom w:val="none" w:sz="0" w:space="0" w:color="auto"/>
            <w:right w:val="none" w:sz="0" w:space="0" w:color="auto"/>
          </w:divBdr>
        </w:div>
        <w:div w:id="1585799270">
          <w:marLeft w:val="0"/>
          <w:marRight w:val="0"/>
          <w:marTop w:val="0"/>
          <w:marBottom w:val="0"/>
          <w:divBdr>
            <w:top w:val="none" w:sz="0" w:space="0" w:color="auto"/>
            <w:left w:val="none" w:sz="0" w:space="0" w:color="auto"/>
            <w:bottom w:val="none" w:sz="0" w:space="0" w:color="auto"/>
            <w:right w:val="none" w:sz="0" w:space="0" w:color="auto"/>
          </w:divBdr>
        </w:div>
        <w:div w:id="1621647720">
          <w:marLeft w:val="0"/>
          <w:marRight w:val="0"/>
          <w:marTop w:val="0"/>
          <w:marBottom w:val="0"/>
          <w:divBdr>
            <w:top w:val="none" w:sz="0" w:space="0" w:color="auto"/>
            <w:left w:val="none" w:sz="0" w:space="0" w:color="auto"/>
            <w:bottom w:val="none" w:sz="0" w:space="0" w:color="auto"/>
            <w:right w:val="none" w:sz="0" w:space="0" w:color="auto"/>
          </w:divBdr>
        </w:div>
        <w:div w:id="1773435114">
          <w:marLeft w:val="0"/>
          <w:marRight w:val="0"/>
          <w:marTop w:val="0"/>
          <w:marBottom w:val="0"/>
          <w:divBdr>
            <w:top w:val="none" w:sz="0" w:space="0" w:color="auto"/>
            <w:left w:val="none" w:sz="0" w:space="0" w:color="auto"/>
            <w:bottom w:val="none" w:sz="0" w:space="0" w:color="auto"/>
            <w:right w:val="none" w:sz="0" w:space="0" w:color="auto"/>
          </w:divBdr>
        </w:div>
        <w:div w:id="1826893545">
          <w:marLeft w:val="0"/>
          <w:marRight w:val="0"/>
          <w:marTop w:val="0"/>
          <w:marBottom w:val="0"/>
          <w:divBdr>
            <w:top w:val="none" w:sz="0" w:space="0" w:color="auto"/>
            <w:left w:val="none" w:sz="0" w:space="0" w:color="auto"/>
            <w:bottom w:val="none" w:sz="0" w:space="0" w:color="auto"/>
            <w:right w:val="none" w:sz="0" w:space="0" w:color="auto"/>
          </w:divBdr>
        </w:div>
        <w:div w:id="1854369692">
          <w:marLeft w:val="0"/>
          <w:marRight w:val="0"/>
          <w:marTop w:val="0"/>
          <w:marBottom w:val="0"/>
          <w:divBdr>
            <w:top w:val="none" w:sz="0" w:space="0" w:color="auto"/>
            <w:left w:val="none" w:sz="0" w:space="0" w:color="auto"/>
            <w:bottom w:val="none" w:sz="0" w:space="0" w:color="auto"/>
            <w:right w:val="none" w:sz="0" w:space="0" w:color="auto"/>
          </w:divBdr>
        </w:div>
        <w:div w:id="1963418315">
          <w:marLeft w:val="0"/>
          <w:marRight w:val="0"/>
          <w:marTop w:val="0"/>
          <w:marBottom w:val="0"/>
          <w:divBdr>
            <w:top w:val="none" w:sz="0" w:space="0" w:color="auto"/>
            <w:left w:val="none" w:sz="0" w:space="0" w:color="auto"/>
            <w:bottom w:val="none" w:sz="0" w:space="0" w:color="auto"/>
            <w:right w:val="none" w:sz="0" w:space="0" w:color="auto"/>
          </w:divBdr>
        </w:div>
        <w:div w:id="2032098209">
          <w:marLeft w:val="0"/>
          <w:marRight w:val="0"/>
          <w:marTop w:val="0"/>
          <w:marBottom w:val="0"/>
          <w:divBdr>
            <w:top w:val="none" w:sz="0" w:space="0" w:color="auto"/>
            <w:left w:val="none" w:sz="0" w:space="0" w:color="auto"/>
            <w:bottom w:val="none" w:sz="0" w:space="0" w:color="auto"/>
            <w:right w:val="none" w:sz="0" w:space="0" w:color="auto"/>
          </w:divBdr>
        </w:div>
        <w:div w:id="2077505834">
          <w:marLeft w:val="0"/>
          <w:marRight w:val="0"/>
          <w:marTop w:val="0"/>
          <w:marBottom w:val="0"/>
          <w:divBdr>
            <w:top w:val="none" w:sz="0" w:space="0" w:color="auto"/>
            <w:left w:val="none" w:sz="0" w:space="0" w:color="auto"/>
            <w:bottom w:val="none" w:sz="0" w:space="0" w:color="auto"/>
            <w:right w:val="none" w:sz="0" w:space="0" w:color="auto"/>
          </w:divBdr>
        </w:div>
        <w:div w:id="2123987025">
          <w:marLeft w:val="0"/>
          <w:marRight w:val="0"/>
          <w:marTop w:val="0"/>
          <w:marBottom w:val="0"/>
          <w:divBdr>
            <w:top w:val="none" w:sz="0" w:space="0" w:color="auto"/>
            <w:left w:val="none" w:sz="0" w:space="0" w:color="auto"/>
            <w:bottom w:val="none" w:sz="0" w:space="0" w:color="auto"/>
            <w:right w:val="none" w:sz="0" w:space="0" w:color="auto"/>
          </w:divBdr>
        </w:div>
      </w:divsChild>
    </w:div>
    <w:div w:id="479423026">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044525602">
      <w:bodyDiv w:val="1"/>
      <w:marLeft w:val="0"/>
      <w:marRight w:val="0"/>
      <w:marTop w:val="0"/>
      <w:marBottom w:val="0"/>
      <w:divBdr>
        <w:top w:val="none" w:sz="0" w:space="0" w:color="auto"/>
        <w:left w:val="none" w:sz="0" w:space="0" w:color="auto"/>
        <w:bottom w:val="none" w:sz="0" w:space="0" w:color="auto"/>
        <w:right w:val="none" w:sz="0" w:space="0" w:color="auto"/>
      </w:divBdr>
    </w:div>
    <w:div w:id="1058868597">
      <w:bodyDiv w:val="1"/>
      <w:marLeft w:val="0"/>
      <w:marRight w:val="0"/>
      <w:marTop w:val="0"/>
      <w:marBottom w:val="0"/>
      <w:divBdr>
        <w:top w:val="none" w:sz="0" w:space="0" w:color="auto"/>
        <w:left w:val="none" w:sz="0" w:space="0" w:color="auto"/>
        <w:bottom w:val="none" w:sz="0" w:space="0" w:color="auto"/>
        <w:right w:val="none" w:sz="0" w:space="0" w:color="auto"/>
      </w:divBdr>
    </w:div>
    <w:div w:id="1115754014">
      <w:bodyDiv w:val="1"/>
      <w:marLeft w:val="0"/>
      <w:marRight w:val="0"/>
      <w:marTop w:val="0"/>
      <w:marBottom w:val="0"/>
      <w:divBdr>
        <w:top w:val="none" w:sz="0" w:space="0" w:color="auto"/>
        <w:left w:val="none" w:sz="0" w:space="0" w:color="auto"/>
        <w:bottom w:val="none" w:sz="0" w:space="0" w:color="auto"/>
        <w:right w:val="none" w:sz="0" w:space="0" w:color="auto"/>
      </w:divBdr>
      <w:divsChild>
        <w:div w:id="31930206">
          <w:marLeft w:val="0"/>
          <w:marRight w:val="0"/>
          <w:marTop w:val="0"/>
          <w:marBottom w:val="0"/>
          <w:divBdr>
            <w:top w:val="none" w:sz="0" w:space="0" w:color="auto"/>
            <w:left w:val="none" w:sz="0" w:space="0" w:color="auto"/>
            <w:bottom w:val="none" w:sz="0" w:space="0" w:color="auto"/>
            <w:right w:val="none" w:sz="0" w:space="0" w:color="auto"/>
          </w:divBdr>
        </w:div>
        <w:div w:id="32729336">
          <w:marLeft w:val="0"/>
          <w:marRight w:val="0"/>
          <w:marTop w:val="0"/>
          <w:marBottom w:val="0"/>
          <w:divBdr>
            <w:top w:val="none" w:sz="0" w:space="0" w:color="auto"/>
            <w:left w:val="none" w:sz="0" w:space="0" w:color="auto"/>
            <w:bottom w:val="none" w:sz="0" w:space="0" w:color="auto"/>
            <w:right w:val="none" w:sz="0" w:space="0" w:color="auto"/>
          </w:divBdr>
        </w:div>
        <w:div w:id="87312016">
          <w:marLeft w:val="0"/>
          <w:marRight w:val="0"/>
          <w:marTop w:val="0"/>
          <w:marBottom w:val="0"/>
          <w:divBdr>
            <w:top w:val="none" w:sz="0" w:space="0" w:color="auto"/>
            <w:left w:val="none" w:sz="0" w:space="0" w:color="auto"/>
            <w:bottom w:val="none" w:sz="0" w:space="0" w:color="auto"/>
            <w:right w:val="none" w:sz="0" w:space="0" w:color="auto"/>
          </w:divBdr>
        </w:div>
        <w:div w:id="133719862">
          <w:marLeft w:val="0"/>
          <w:marRight w:val="0"/>
          <w:marTop w:val="0"/>
          <w:marBottom w:val="0"/>
          <w:divBdr>
            <w:top w:val="none" w:sz="0" w:space="0" w:color="auto"/>
            <w:left w:val="none" w:sz="0" w:space="0" w:color="auto"/>
            <w:bottom w:val="none" w:sz="0" w:space="0" w:color="auto"/>
            <w:right w:val="none" w:sz="0" w:space="0" w:color="auto"/>
          </w:divBdr>
        </w:div>
        <w:div w:id="156845604">
          <w:marLeft w:val="0"/>
          <w:marRight w:val="0"/>
          <w:marTop w:val="0"/>
          <w:marBottom w:val="0"/>
          <w:divBdr>
            <w:top w:val="none" w:sz="0" w:space="0" w:color="auto"/>
            <w:left w:val="none" w:sz="0" w:space="0" w:color="auto"/>
            <w:bottom w:val="none" w:sz="0" w:space="0" w:color="auto"/>
            <w:right w:val="none" w:sz="0" w:space="0" w:color="auto"/>
          </w:divBdr>
        </w:div>
        <w:div w:id="231699974">
          <w:marLeft w:val="0"/>
          <w:marRight w:val="0"/>
          <w:marTop w:val="0"/>
          <w:marBottom w:val="0"/>
          <w:divBdr>
            <w:top w:val="none" w:sz="0" w:space="0" w:color="auto"/>
            <w:left w:val="none" w:sz="0" w:space="0" w:color="auto"/>
            <w:bottom w:val="none" w:sz="0" w:space="0" w:color="auto"/>
            <w:right w:val="none" w:sz="0" w:space="0" w:color="auto"/>
          </w:divBdr>
        </w:div>
        <w:div w:id="286084992">
          <w:marLeft w:val="0"/>
          <w:marRight w:val="0"/>
          <w:marTop w:val="0"/>
          <w:marBottom w:val="0"/>
          <w:divBdr>
            <w:top w:val="none" w:sz="0" w:space="0" w:color="auto"/>
            <w:left w:val="none" w:sz="0" w:space="0" w:color="auto"/>
            <w:bottom w:val="none" w:sz="0" w:space="0" w:color="auto"/>
            <w:right w:val="none" w:sz="0" w:space="0" w:color="auto"/>
          </w:divBdr>
        </w:div>
        <w:div w:id="322591083">
          <w:marLeft w:val="0"/>
          <w:marRight w:val="0"/>
          <w:marTop w:val="0"/>
          <w:marBottom w:val="0"/>
          <w:divBdr>
            <w:top w:val="none" w:sz="0" w:space="0" w:color="auto"/>
            <w:left w:val="none" w:sz="0" w:space="0" w:color="auto"/>
            <w:bottom w:val="none" w:sz="0" w:space="0" w:color="auto"/>
            <w:right w:val="none" w:sz="0" w:space="0" w:color="auto"/>
          </w:divBdr>
        </w:div>
        <w:div w:id="333381782">
          <w:marLeft w:val="0"/>
          <w:marRight w:val="0"/>
          <w:marTop w:val="0"/>
          <w:marBottom w:val="0"/>
          <w:divBdr>
            <w:top w:val="none" w:sz="0" w:space="0" w:color="auto"/>
            <w:left w:val="none" w:sz="0" w:space="0" w:color="auto"/>
            <w:bottom w:val="none" w:sz="0" w:space="0" w:color="auto"/>
            <w:right w:val="none" w:sz="0" w:space="0" w:color="auto"/>
          </w:divBdr>
        </w:div>
        <w:div w:id="390008518">
          <w:marLeft w:val="0"/>
          <w:marRight w:val="0"/>
          <w:marTop w:val="0"/>
          <w:marBottom w:val="0"/>
          <w:divBdr>
            <w:top w:val="none" w:sz="0" w:space="0" w:color="auto"/>
            <w:left w:val="none" w:sz="0" w:space="0" w:color="auto"/>
            <w:bottom w:val="none" w:sz="0" w:space="0" w:color="auto"/>
            <w:right w:val="none" w:sz="0" w:space="0" w:color="auto"/>
          </w:divBdr>
        </w:div>
        <w:div w:id="392583024">
          <w:marLeft w:val="0"/>
          <w:marRight w:val="0"/>
          <w:marTop w:val="0"/>
          <w:marBottom w:val="0"/>
          <w:divBdr>
            <w:top w:val="none" w:sz="0" w:space="0" w:color="auto"/>
            <w:left w:val="none" w:sz="0" w:space="0" w:color="auto"/>
            <w:bottom w:val="none" w:sz="0" w:space="0" w:color="auto"/>
            <w:right w:val="none" w:sz="0" w:space="0" w:color="auto"/>
          </w:divBdr>
        </w:div>
        <w:div w:id="403990225">
          <w:marLeft w:val="0"/>
          <w:marRight w:val="0"/>
          <w:marTop w:val="0"/>
          <w:marBottom w:val="0"/>
          <w:divBdr>
            <w:top w:val="none" w:sz="0" w:space="0" w:color="auto"/>
            <w:left w:val="none" w:sz="0" w:space="0" w:color="auto"/>
            <w:bottom w:val="none" w:sz="0" w:space="0" w:color="auto"/>
            <w:right w:val="none" w:sz="0" w:space="0" w:color="auto"/>
          </w:divBdr>
        </w:div>
        <w:div w:id="413283646">
          <w:marLeft w:val="0"/>
          <w:marRight w:val="0"/>
          <w:marTop w:val="0"/>
          <w:marBottom w:val="0"/>
          <w:divBdr>
            <w:top w:val="none" w:sz="0" w:space="0" w:color="auto"/>
            <w:left w:val="none" w:sz="0" w:space="0" w:color="auto"/>
            <w:bottom w:val="none" w:sz="0" w:space="0" w:color="auto"/>
            <w:right w:val="none" w:sz="0" w:space="0" w:color="auto"/>
          </w:divBdr>
        </w:div>
        <w:div w:id="457182987">
          <w:marLeft w:val="0"/>
          <w:marRight w:val="0"/>
          <w:marTop w:val="0"/>
          <w:marBottom w:val="0"/>
          <w:divBdr>
            <w:top w:val="none" w:sz="0" w:space="0" w:color="auto"/>
            <w:left w:val="none" w:sz="0" w:space="0" w:color="auto"/>
            <w:bottom w:val="none" w:sz="0" w:space="0" w:color="auto"/>
            <w:right w:val="none" w:sz="0" w:space="0" w:color="auto"/>
          </w:divBdr>
        </w:div>
        <w:div w:id="486098399">
          <w:marLeft w:val="0"/>
          <w:marRight w:val="0"/>
          <w:marTop w:val="0"/>
          <w:marBottom w:val="0"/>
          <w:divBdr>
            <w:top w:val="none" w:sz="0" w:space="0" w:color="auto"/>
            <w:left w:val="none" w:sz="0" w:space="0" w:color="auto"/>
            <w:bottom w:val="none" w:sz="0" w:space="0" w:color="auto"/>
            <w:right w:val="none" w:sz="0" w:space="0" w:color="auto"/>
          </w:divBdr>
        </w:div>
        <w:div w:id="500126202">
          <w:marLeft w:val="0"/>
          <w:marRight w:val="0"/>
          <w:marTop w:val="0"/>
          <w:marBottom w:val="0"/>
          <w:divBdr>
            <w:top w:val="none" w:sz="0" w:space="0" w:color="auto"/>
            <w:left w:val="none" w:sz="0" w:space="0" w:color="auto"/>
            <w:bottom w:val="none" w:sz="0" w:space="0" w:color="auto"/>
            <w:right w:val="none" w:sz="0" w:space="0" w:color="auto"/>
          </w:divBdr>
        </w:div>
        <w:div w:id="546910930">
          <w:marLeft w:val="0"/>
          <w:marRight w:val="0"/>
          <w:marTop w:val="0"/>
          <w:marBottom w:val="0"/>
          <w:divBdr>
            <w:top w:val="none" w:sz="0" w:space="0" w:color="auto"/>
            <w:left w:val="none" w:sz="0" w:space="0" w:color="auto"/>
            <w:bottom w:val="none" w:sz="0" w:space="0" w:color="auto"/>
            <w:right w:val="none" w:sz="0" w:space="0" w:color="auto"/>
          </w:divBdr>
        </w:div>
        <w:div w:id="615410473">
          <w:marLeft w:val="0"/>
          <w:marRight w:val="0"/>
          <w:marTop w:val="0"/>
          <w:marBottom w:val="0"/>
          <w:divBdr>
            <w:top w:val="none" w:sz="0" w:space="0" w:color="auto"/>
            <w:left w:val="none" w:sz="0" w:space="0" w:color="auto"/>
            <w:bottom w:val="none" w:sz="0" w:space="0" w:color="auto"/>
            <w:right w:val="none" w:sz="0" w:space="0" w:color="auto"/>
          </w:divBdr>
        </w:div>
        <w:div w:id="618994917">
          <w:marLeft w:val="0"/>
          <w:marRight w:val="0"/>
          <w:marTop w:val="0"/>
          <w:marBottom w:val="0"/>
          <w:divBdr>
            <w:top w:val="none" w:sz="0" w:space="0" w:color="auto"/>
            <w:left w:val="none" w:sz="0" w:space="0" w:color="auto"/>
            <w:bottom w:val="none" w:sz="0" w:space="0" w:color="auto"/>
            <w:right w:val="none" w:sz="0" w:space="0" w:color="auto"/>
          </w:divBdr>
        </w:div>
        <w:div w:id="663321935">
          <w:marLeft w:val="0"/>
          <w:marRight w:val="0"/>
          <w:marTop w:val="0"/>
          <w:marBottom w:val="0"/>
          <w:divBdr>
            <w:top w:val="none" w:sz="0" w:space="0" w:color="auto"/>
            <w:left w:val="none" w:sz="0" w:space="0" w:color="auto"/>
            <w:bottom w:val="none" w:sz="0" w:space="0" w:color="auto"/>
            <w:right w:val="none" w:sz="0" w:space="0" w:color="auto"/>
          </w:divBdr>
        </w:div>
        <w:div w:id="807866235">
          <w:marLeft w:val="0"/>
          <w:marRight w:val="0"/>
          <w:marTop w:val="0"/>
          <w:marBottom w:val="0"/>
          <w:divBdr>
            <w:top w:val="none" w:sz="0" w:space="0" w:color="auto"/>
            <w:left w:val="none" w:sz="0" w:space="0" w:color="auto"/>
            <w:bottom w:val="none" w:sz="0" w:space="0" w:color="auto"/>
            <w:right w:val="none" w:sz="0" w:space="0" w:color="auto"/>
          </w:divBdr>
        </w:div>
        <w:div w:id="821433470">
          <w:marLeft w:val="0"/>
          <w:marRight w:val="0"/>
          <w:marTop w:val="0"/>
          <w:marBottom w:val="0"/>
          <w:divBdr>
            <w:top w:val="none" w:sz="0" w:space="0" w:color="auto"/>
            <w:left w:val="none" w:sz="0" w:space="0" w:color="auto"/>
            <w:bottom w:val="none" w:sz="0" w:space="0" w:color="auto"/>
            <w:right w:val="none" w:sz="0" w:space="0" w:color="auto"/>
          </w:divBdr>
        </w:div>
        <w:div w:id="823549454">
          <w:marLeft w:val="0"/>
          <w:marRight w:val="0"/>
          <w:marTop w:val="0"/>
          <w:marBottom w:val="0"/>
          <w:divBdr>
            <w:top w:val="none" w:sz="0" w:space="0" w:color="auto"/>
            <w:left w:val="none" w:sz="0" w:space="0" w:color="auto"/>
            <w:bottom w:val="none" w:sz="0" w:space="0" w:color="auto"/>
            <w:right w:val="none" w:sz="0" w:space="0" w:color="auto"/>
          </w:divBdr>
        </w:div>
        <w:div w:id="964696052">
          <w:marLeft w:val="0"/>
          <w:marRight w:val="0"/>
          <w:marTop w:val="0"/>
          <w:marBottom w:val="0"/>
          <w:divBdr>
            <w:top w:val="none" w:sz="0" w:space="0" w:color="auto"/>
            <w:left w:val="none" w:sz="0" w:space="0" w:color="auto"/>
            <w:bottom w:val="none" w:sz="0" w:space="0" w:color="auto"/>
            <w:right w:val="none" w:sz="0" w:space="0" w:color="auto"/>
          </w:divBdr>
        </w:div>
        <w:div w:id="1233542517">
          <w:marLeft w:val="0"/>
          <w:marRight w:val="0"/>
          <w:marTop w:val="0"/>
          <w:marBottom w:val="0"/>
          <w:divBdr>
            <w:top w:val="none" w:sz="0" w:space="0" w:color="auto"/>
            <w:left w:val="none" w:sz="0" w:space="0" w:color="auto"/>
            <w:bottom w:val="none" w:sz="0" w:space="0" w:color="auto"/>
            <w:right w:val="none" w:sz="0" w:space="0" w:color="auto"/>
          </w:divBdr>
        </w:div>
        <w:div w:id="1305816626">
          <w:marLeft w:val="0"/>
          <w:marRight w:val="0"/>
          <w:marTop w:val="0"/>
          <w:marBottom w:val="0"/>
          <w:divBdr>
            <w:top w:val="none" w:sz="0" w:space="0" w:color="auto"/>
            <w:left w:val="none" w:sz="0" w:space="0" w:color="auto"/>
            <w:bottom w:val="none" w:sz="0" w:space="0" w:color="auto"/>
            <w:right w:val="none" w:sz="0" w:space="0" w:color="auto"/>
          </w:divBdr>
        </w:div>
        <w:div w:id="1412847214">
          <w:marLeft w:val="0"/>
          <w:marRight w:val="0"/>
          <w:marTop w:val="0"/>
          <w:marBottom w:val="0"/>
          <w:divBdr>
            <w:top w:val="none" w:sz="0" w:space="0" w:color="auto"/>
            <w:left w:val="none" w:sz="0" w:space="0" w:color="auto"/>
            <w:bottom w:val="none" w:sz="0" w:space="0" w:color="auto"/>
            <w:right w:val="none" w:sz="0" w:space="0" w:color="auto"/>
          </w:divBdr>
        </w:div>
        <w:div w:id="1462262928">
          <w:marLeft w:val="0"/>
          <w:marRight w:val="0"/>
          <w:marTop w:val="0"/>
          <w:marBottom w:val="0"/>
          <w:divBdr>
            <w:top w:val="none" w:sz="0" w:space="0" w:color="auto"/>
            <w:left w:val="none" w:sz="0" w:space="0" w:color="auto"/>
            <w:bottom w:val="none" w:sz="0" w:space="0" w:color="auto"/>
            <w:right w:val="none" w:sz="0" w:space="0" w:color="auto"/>
          </w:divBdr>
        </w:div>
        <w:div w:id="1734045130">
          <w:marLeft w:val="0"/>
          <w:marRight w:val="0"/>
          <w:marTop w:val="0"/>
          <w:marBottom w:val="0"/>
          <w:divBdr>
            <w:top w:val="none" w:sz="0" w:space="0" w:color="auto"/>
            <w:left w:val="none" w:sz="0" w:space="0" w:color="auto"/>
            <w:bottom w:val="none" w:sz="0" w:space="0" w:color="auto"/>
            <w:right w:val="none" w:sz="0" w:space="0" w:color="auto"/>
          </w:divBdr>
        </w:div>
        <w:div w:id="1830945106">
          <w:marLeft w:val="0"/>
          <w:marRight w:val="0"/>
          <w:marTop w:val="0"/>
          <w:marBottom w:val="0"/>
          <w:divBdr>
            <w:top w:val="none" w:sz="0" w:space="0" w:color="auto"/>
            <w:left w:val="none" w:sz="0" w:space="0" w:color="auto"/>
            <w:bottom w:val="none" w:sz="0" w:space="0" w:color="auto"/>
            <w:right w:val="none" w:sz="0" w:space="0" w:color="auto"/>
          </w:divBdr>
        </w:div>
        <w:div w:id="1845316300">
          <w:marLeft w:val="0"/>
          <w:marRight w:val="0"/>
          <w:marTop w:val="0"/>
          <w:marBottom w:val="0"/>
          <w:divBdr>
            <w:top w:val="none" w:sz="0" w:space="0" w:color="auto"/>
            <w:left w:val="none" w:sz="0" w:space="0" w:color="auto"/>
            <w:bottom w:val="none" w:sz="0" w:space="0" w:color="auto"/>
            <w:right w:val="none" w:sz="0" w:space="0" w:color="auto"/>
          </w:divBdr>
        </w:div>
        <w:div w:id="1907102779">
          <w:marLeft w:val="0"/>
          <w:marRight w:val="0"/>
          <w:marTop w:val="0"/>
          <w:marBottom w:val="0"/>
          <w:divBdr>
            <w:top w:val="none" w:sz="0" w:space="0" w:color="auto"/>
            <w:left w:val="none" w:sz="0" w:space="0" w:color="auto"/>
            <w:bottom w:val="none" w:sz="0" w:space="0" w:color="auto"/>
            <w:right w:val="none" w:sz="0" w:space="0" w:color="auto"/>
          </w:divBdr>
        </w:div>
        <w:div w:id="2051832959">
          <w:marLeft w:val="0"/>
          <w:marRight w:val="0"/>
          <w:marTop w:val="0"/>
          <w:marBottom w:val="0"/>
          <w:divBdr>
            <w:top w:val="none" w:sz="0" w:space="0" w:color="auto"/>
            <w:left w:val="none" w:sz="0" w:space="0" w:color="auto"/>
            <w:bottom w:val="none" w:sz="0" w:space="0" w:color="auto"/>
            <w:right w:val="none" w:sz="0" w:space="0" w:color="auto"/>
          </w:divBdr>
        </w:div>
        <w:div w:id="2117796304">
          <w:marLeft w:val="0"/>
          <w:marRight w:val="0"/>
          <w:marTop w:val="0"/>
          <w:marBottom w:val="0"/>
          <w:divBdr>
            <w:top w:val="none" w:sz="0" w:space="0" w:color="auto"/>
            <w:left w:val="none" w:sz="0" w:space="0" w:color="auto"/>
            <w:bottom w:val="none" w:sz="0" w:space="0" w:color="auto"/>
            <w:right w:val="none" w:sz="0" w:space="0" w:color="auto"/>
          </w:divBdr>
        </w:div>
      </w:divsChild>
    </w:div>
    <w:div w:id="1365473030">
      <w:bodyDiv w:val="1"/>
      <w:marLeft w:val="0"/>
      <w:marRight w:val="0"/>
      <w:marTop w:val="0"/>
      <w:marBottom w:val="0"/>
      <w:divBdr>
        <w:top w:val="none" w:sz="0" w:space="0" w:color="auto"/>
        <w:left w:val="none" w:sz="0" w:space="0" w:color="auto"/>
        <w:bottom w:val="none" w:sz="0" w:space="0" w:color="auto"/>
        <w:right w:val="none" w:sz="0" w:space="0" w:color="auto"/>
      </w:divBdr>
    </w:div>
    <w:div w:id="1724789596">
      <w:bodyDiv w:val="1"/>
      <w:marLeft w:val="0"/>
      <w:marRight w:val="0"/>
      <w:marTop w:val="0"/>
      <w:marBottom w:val="0"/>
      <w:divBdr>
        <w:top w:val="none" w:sz="0" w:space="0" w:color="auto"/>
        <w:left w:val="none" w:sz="0" w:space="0" w:color="auto"/>
        <w:bottom w:val="none" w:sz="0" w:space="0" w:color="auto"/>
        <w:right w:val="none" w:sz="0" w:space="0" w:color="auto"/>
      </w:divBdr>
    </w:div>
    <w:div w:id="1873152540">
      <w:bodyDiv w:val="1"/>
      <w:marLeft w:val="0"/>
      <w:marRight w:val="0"/>
      <w:marTop w:val="0"/>
      <w:marBottom w:val="0"/>
      <w:divBdr>
        <w:top w:val="none" w:sz="0" w:space="0" w:color="auto"/>
        <w:left w:val="none" w:sz="0" w:space="0" w:color="auto"/>
        <w:bottom w:val="none" w:sz="0" w:space="0" w:color="auto"/>
        <w:right w:val="none" w:sz="0" w:space="0" w:color="auto"/>
      </w:divBdr>
      <w:divsChild>
        <w:div w:id="2005622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dev.mysql.com/doc/refman/8.0/en/load-data.html" TargetMode="External"/><Relationship Id="rId26" Type="http://schemas.openxmlformats.org/officeDocument/2006/relationships/hyperlink" Target="https://www.researchgate.net/publication/309277132_Collaborative_Filtering_using_Euclidean_Distance_in_Recommendation_Engine" TargetMode="External"/><Relationship Id="rId3" Type="http://schemas.openxmlformats.org/officeDocument/2006/relationships/styles" Target="styles.xml"/><Relationship Id="rId21" Type="http://schemas.openxmlformats.org/officeDocument/2006/relationships/hyperlink" Target="https://icons8.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2.informatik.uni-freiburg.de/~cziegler/BX/" TargetMode="External"/><Relationship Id="rId25" Type="http://schemas.openxmlformats.org/officeDocument/2006/relationships/hyperlink" Target="https://www.youtube.com/watch?v=6mGMBipt7kU"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www.youtube.com/watch?v=i5UG6ACtnE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jdbc/basics/connecting.html" TargetMode="External"/><Relationship Id="rId24" Type="http://schemas.openxmlformats.org/officeDocument/2006/relationships/hyperlink" Target="https://www.baeldung.com/java-collaborative-filtering-recommendatio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planetebook.com/ebook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mysqltutorial.org/import-csv-file-mysql-table/" TargetMode="External"/><Relationship Id="rId4" Type="http://schemas.openxmlformats.org/officeDocument/2006/relationships/settings" Target="settings.xml"/><Relationship Id="rId9" Type="http://schemas.openxmlformats.org/officeDocument/2006/relationships/hyperlink" Target="mailto:sitebubekir@gmail.com" TargetMode="External"/><Relationship Id="rId14" Type="http://schemas.openxmlformats.org/officeDocument/2006/relationships/image" Target="media/image4.png"/><Relationship Id="rId22" Type="http://schemas.openxmlformats.org/officeDocument/2006/relationships/hyperlink" Target="http://www.icesoft.org/wiki/display/PDF/Using+the+PDF+Viewer+Component" TargetMode="External"/><Relationship Id="rId27" Type="http://schemas.openxmlformats.org/officeDocument/2006/relationships/hyperlink" Target="https://www.codeproject.com/Articles/1232150/Building-a-Recommendation-Engine-in-Cshar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F89D4-EC10-4D2E-B5B8-4C784727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9506</TotalTime>
  <Pages>8</Pages>
  <Words>3010</Words>
  <Characters>17157</Characters>
  <Application>Microsoft Office Word</Application>
  <DocSecurity>0</DocSecurity>
  <Lines>142</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dc:creator>
  <cp:keywords/>
  <dc:description/>
  <cp:lastModifiedBy>Oguz</cp:lastModifiedBy>
  <cp:revision>136</cp:revision>
  <cp:lastPrinted>2017-05-22T10:30:00Z</cp:lastPrinted>
  <dcterms:created xsi:type="dcterms:W3CDTF">2017-10-09T12:35:00Z</dcterms:created>
  <dcterms:modified xsi:type="dcterms:W3CDTF">2018-11-04T19:06:00Z</dcterms:modified>
</cp:coreProperties>
</file>